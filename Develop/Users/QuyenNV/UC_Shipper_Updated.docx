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790"/>
        <w:gridCol w:w="1440"/>
      </w:tblGrid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:rsidR="00DF3F5F" w:rsidRDefault="00DF3F5F" w:rsidP="00DF3F5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UC-001</w:t>
            </w:r>
          </w:p>
        </w:tc>
      </w:tr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:rsidR="00DF3F5F" w:rsidRDefault="00DF3F5F" w:rsidP="00DF3F5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1E58F2" w:rsidRPr="00CD7D37" w:rsidTr="001E58F2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1E58F2" w:rsidRPr="009C61BB" w:rsidRDefault="001E58F2" w:rsidP="001E58F2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790" w:type="dxa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:rsidR="001E58F2" w:rsidRPr="009C61BB" w:rsidRDefault="001E58F2" w:rsidP="001E58F2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</w:tr>
      <w:tr w:rsidR="001E58F2" w:rsidRPr="00CD7D37" w:rsidTr="001E58F2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1E58F2" w:rsidRPr="009C61BB" w:rsidRDefault="001E58F2" w:rsidP="001E58F2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440" w:type="dxa"/>
          </w:tcPr>
          <w:p w:rsidR="001E58F2" w:rsidRPr="009C61BB" w:rsidRDefault="001E58F2" w:rsidP="001E58F2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:rsidR="00DF3F5F" w:rsidRPr="009C61BB" w:rsidRDefault="00DF3F5F" w:rsidP="00DF3F5F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hipper</w:t>
            </w:r>
          </w:p>
        </w:tc>
      </w:tr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:rsidR="00DF3F5F" w:rsidRPr="009C61BB" w:rsidRDefault="00DF3F5F" w:rsidP="00DF3F5F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Shipper login to mobile application.</w:t>
            </w:r>
          </w:p>
        </w:tc>
      </w:tr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DF3F5F" w:rsidRPr="009C61BB" w:rsidRDefault="00DF3F5F" w:rsidP="00DF3F5F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DF3F5F" w:rsidRPr="009C61BB" w:rsidRDefault="00DF3F5F" w:rsidP="00DF3F5F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The shipper’s session is stored.</w:t>
            </w:r>
          </w:p>
        </w:tc>
      </w:tr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DF3F5F" w:rsidRPr="009C61BB" w:rsidRDefault="00DF3F5F" w:rsidP="00DF3F5F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F3F5F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DF3F5F" w:rsidRDefault="00DF3F5F" w:rsidP="00DF3F5F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DF3F5F" w:rsidRPr="009C61BB" w:rsidRDefault="00DF3F5F" w:rsidP="00DF3F5F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ometi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826014" w:rsidRPr="00CD7D37" w:rsidTr="003446F9">
        <w:tc>
          <w:tcPr>
            <w:tcW w:w="9090" w:type="dxa"/>
            <w:gridSpan w:val="5"/>
            <w:shd w:val="clear" w:color="auto" w:fill="DAEEF3" w:themeFill="accent5" w:themeFillTint="33"/>
          </w:tcPr>
          <w:p w:rsidR="00826014" w:rsidRPr="00BC27DC" w:rsidRDefault="00826014" w:rsidP="003446F9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826014" w:rsidRPr="00CD7D37" w:rsidTr="003446F9">
        <w:tc>
          <w:tcPr>
            <w:tcW w:w="952" w:type="dxa"/>
            <w:shd w:val="clear" w:color="auto" w:fill="DAEEF3" w:themeFill="accent5" w:themeFillTint="33"/>
          </w:tcPr>
          <w:p w:rsidR="00826014" w:rsidRPr="00CD7D37" w:rsidRDefault="00826014" w:rsidP="003446F9">
            <w:r w:rsidRPr="00CD7D37"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826014" w:rsidRPr="00CD7D37" w:rsidRDefault="00826014" w:rsidP="003446F9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826014" w:rsidRPr="00CD7D37" w:rsidRDefault="00826014" w:rsidP="003446F9">
            <w:r w:rsidRPr="00CD7D37">
              <w:t>Action</w:t>
            </w:r>
          </w:p>
        </w:tc>
      </w:tr>
      <w:tr w:rsidR="00DF3F5F" w:rsidRPr="00CD7D37" w:rsidTr="003446F9">
        <w:tc>
          <w:tcPr>
            <w:tcW w:w="952" w:type="dxa"/>
          </w:tcPr>
          <w:p w:rsidR="00DF3F5F" w:rsidRPr="008F59AF" w:rsidRDefault="00DF3F5F" w:rsidP="00DF3F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15" w:type="dxa"/>
          </w:tcPr>
          <w:p w:rsidR="00DF3F5F" w:rsidRPr="008F59AF" w:rsidRDefault="004B3F54" w:rsidP="00DF3F5F">
            <w:r>
              <w:t>Shipper</w:t>
            </w:r>
          </w:p>
        </w:tc>
        <w:tc>
          <w:tcPr>
            <w:tcW w:w="6123" w:type="dxa"/>
            <w:gridSpan w:val="3"/>
          </w:tcPr>
          <w:p w:rsidR="00DF3F5F" w:rsidRPr="00DF3F5F" w:rsidRDefault="007777A1" w:rsidP="00777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[Login] button on main screen</w:t>
            </w:r>
          </w:p>
        </w:tc>
      </w:tr>
      <w:tr w:rsidR="007777A1" w:rsidRPr="00CD7D37" w:rsidTr="003446F9">
        <w:tc>
          <w:tcPr>
            <w:tcW w:w="952" w:type="dxa"/>
          </w:tcPr>
          <w:p w:rsidR="007777A1" w:rsidRPr="008F59AF" w:rsidRDefault="007777A1" w:rsidP="00DF3F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15" w:type="dxa"/>
          </w:tcPr>
          <w:p w:rsidR="007777A1" w:rsidRDefault="007777A1" w:rsidP="00DF3F5F">
            <w:r>
              <w:t>System</w:t>
            </w:r>
          </w:p>
        </w:tc>
        <w:tc>
          <w:tcPr>
            <w:tcW w:w="6123" w:type="dxa"/>
            <w:gridSpan w:val="3"/>
          </w:tcPr>
          <w:p w:rsidR="007777A1" w:rsidRDefault="007777A1" w:rsidP="00777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[Login]</w:t>
            </w:r>
            <w:r w:rsidR="0068568A">
              <w:rPr>
                <w:sz w:val="24"/>
                <w:szCs w:val="24"/>
              </w:rPr>
              <w:t xml:space="preserve"> scree</w:t>
            </w:r>
            <w:r>
              <w:rPr>
                <w:sz w:val="24"/>
                <w:szCs w:val="24"/>
              </w:rPr>
              <w:t>n</w:t>
            </w:r>
          </w:p>
        </w:tc>
      </w:tr>
      <w:tr w:rsidR="00DF3F5F" w:rsidRPr="00CD7D37" w:rsidTr="003446F9">
        <w:tc>
          <w:tcPr>
            <w:tcW w:w="952" w:type="dxa"/>
          </w:tcPr>
          <w:p w:rsidR="00DF3F5F" w:rsidRPr="008F59AF" w:rsidRDefault="00DF3F5F" w:rsidP="00DF3F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15" w:type="dxa"/>
          </w:tcPr>
          <w:p w:rsidR="00DF3F5F" w:rsidRPr="008F59AF" w:rsidRDefault="0068568A" w:rsidP="00DF3F5F">
            <w:r>
              <w:t>Shipper</w:t>
            </w:r>
          </w:p>
        </w:tc>
        <w:tc>
          <w:tcPr>
            <w:tcW w:w="6123" w:type="dxa"/>
            <w:gridSpan w:val="3"/>
          </w:tcPr>
          <w:p w:rsidR="00DF3F5F" w:rsidRPr="00DF3F5F" w:rsidRDefault="0068568A" w:rsidP="00DF3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DF3F5F" w:rsidRPr="00DF3F5F">
              <w:rPr>
                <w:rFonts w:ascii="Times New Roman" w:hAnsi="Times New Roman" w:cs="Times New Roman"/>
                <w:sz w:val="24"/>
                <w:szCs w:val="24"/>
              </w:rPr>
              <w:t xml:space="preserve"> information (username and password).</w:t>
            </w:r>
          </w:p>
        </w:tc>
      </w:tr>
      <w:tr w:rsidR="00C617A3" w:rsidRPr="00CD7D37" w:rsidTr="003446F9">
        <w:tc>
          <w:tcPr>
            <w:tcW w:w="952" w:type="dxa"/>
          </w:tcPr>
          <w:p w:rsidR="00C617A3" w:rsidRPr="008F59AF" w:rsidRDefault="00C617A3" w:rsidP="00C617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15" w:type="dxa"/>
          </w:tcPr>
          <w:p w:rsidR="00C617A3" w:rsidRPr="008F59AF" w:rsidRDefault="005C134B" w:rsidP="00C617A3">
            <w:r>
              <w:t>System</w:t>
            </w:r>
          </w:p>
        </w:tc>
        <w:tc>
          <w:tcPr>
            <w:tcW w:w="6123" w:type="dxa"/>
            <w:gridSpan w:val="3"/>
          </w:tcPr>
          <w:p w:rsidR="00C617A3" w:rsidRPr="00DF3F5F" w:rsidRDefault="00695FC9" w:rsidP="00C61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input information</w:t>
            </w:r>
          </w:p>
        </w:tc>
      </w:tr>
      <w:tr w:rsidR="00C617A3" w:rsidRPr="00CD7D37" w:rsidTr="003446F9">
        <w:tc>
          <w:tcPr>
            <w:tcW w:w="952" w:type="dxa"/>
          </w:tcPr>
          <w:p w:rsidR="00C617A3" w:rsidRPr="008F59AF" w:rsidRDefault="00C617A3" w:rsidP="00C617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15" w:type="dxa"/>
          </w:tcPr>
          <w:p w:rsidR="00C617A3" w:rsidRPr="008F59AF" w:rsidRDefault="005C134B" w:rsidP="00C617A3">
            <w:r>
              <w:t>System</w:t>
            </w:r>
          </w:p>
        </w:tc>
        <w:tc>
          <w:tcPr>
            <w:tcW w:w="6123" w:type="dxa"/>
            <w:gridSpan w:val="3"/>
          </w:tcPr>
          <w:p w:rsidR="00C617A3" w:rsidRPr="00DF3F5F" w:rsidRDefault="00695FC9" w:rsidP="00695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</w:t>
            </w:r>
            <w:r w:rsidRPr="007A7B49">
              <w:rPr>
                <w:rFonts w:ascii="Cambria" w:hAnsi="Cambria"/>
                <w:sz w:val="24"/>
                <w:szCs w:val="24"/>
              </w:rPr>
              <w:t xml:space="preserve">rant access to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3B15CE">
              <w:rPr>
                <w:rFonts w:ascii="Cambria" w:hAnsi="Cambria"/>
                <w:sz w:val="24"/>
                <w:szCs w:val="24"/>
              </w:rPr>
              <w:t xml:space="preserve"> and redirect to Search screen</w:t>
            </w:r>
          </w:p>
        </w:tc>
      </w:tr>
      <w:tr w:rsidR="003B15CE" w:rsidRPr="00CD7D37" w:rsidTr="003B15CE">
        <w:tc>
          <w:tcPr>
            <w:tcW w:w="2967" w:type="dxa"/>
            <w:gridSpan w:val="2"/>
            <w:shd w:val="clear" w:color="auto" w:fill="DAEEF3" w:themeFill="accent5" w:themeFillTint="33"/>
          </w:tcPr>
          <w:p w:rsidR="003B15CE" w:rsidRPr="006513AF" w:rsidRDefault="003B15CE" w:rsidP="003446F9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3B15CE" w:rsidRPr="006513AF" w:rsidRDefault="001C459F" w:rsidP="003446F9">
            <w:pPr>
              <w:rPr>
                <w:b/>
              </w:rPr>
            </w:pPr>
            <w:r w:rsidRPr="00CD7D37">
              <w:t>N/A</w:t>
            </w:r>
          </w:p>
        </w:tc>
      </w:tr>
      <w:tr w:rsidR="00826014" w:rsidRPr="00CD7D37" w:rsidTr="003446F9">
        <w:tc>
          <w:tcPr>
            <w:tcW w:w="9090" w:type="dxa"/>
            <w:gridSpan w:val="5"/>
            <w:shd w:val="clear" w:color="auto" w:fill="DAEEF3" w:themeFill="accent5" w:themeFillTint="33"/>
          </w:tcPr>
          <w:p w:rsidR="00826014" w:rsidRPr="00D6396D" w:rsidRDefault="00826014" w:rsidP="003446F9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826014" w:rsidRPr="00CD7D37" w:rsidTr="003446F9">
        <w:tc>
          <w:tcPr>
            <w:tcW w:w="952" w:type="dxa"/>
            <w:shd w:val="clear" w:color="auto" w:fill="DAEEF3" w:themeFill="accent5" w:themeFillTint="33"/>
          </w:tcPr>
          <w:p w:rsidR="00826014" w:rsidRPr="00CD7D37" w:rsidRDefault="00826014" w:rsidP="003446F9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826014" w:rsidRPr="00CD7D37" w:rsidRDefault="00826014" w:rsidP="00CC6D40">
            <w:r w:rsidRPr="008F59AF">
              <w:t xml:space="preserve">At step 4, </w:t>
            </w:r>
            <w:r w:rsidR="00CC6D40">
              <w:t>if account’s information is incorrect</w:t>
            </w:r>
          </w:p>
        </w:tc>
      </w:tr>
      <w:tr w:rsidR="00826014" w:rsidRPr="00CD7D37" w:rsidTr="003446F9">
        <w:tc>
          <w:tcPr>
            <w:tcW w:w="952" w:type="dxa"/>
            <w:shd w:val="clear" w:color="auto" w:fill="DAEEF3" w:themeFill="accent5" w:themeFillTint="33"/>
          </w:tcPr>
          <w:p w:rsidR="00826014" w:rsidRPr="00CD7D37" w:rsidRDefault="00826014" w:rsidP="003446F9">
            <w: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826014" w:rsidRPr="00CD7D37" w:rsidRDefault="00826014" w:rsidP="003446F9">
            <w: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826014" w:rsidRPr="00CD7D37" w:rsidRDefault="00826014" w:rsidP="003446F9">
            <w:r>
              <w:t>Action</w:t>
            </w:r>
          </w:p>
        </w:tc>
      </w:tr>
      <w:tr w:rsidR="00826014" w:rsidRPr="00CD7D37" w:rsidTr="003446F9">
        <w:tc>
          <w:tcPr>
            <w:tcW w:w="952" w:type="dxa"/>
            <w:shd w:val="clear" w:color="auto" w:fill="FFFFFF" w:themeFill="background1"/>
          </w:tcPr>
          <w:p w:rsidR="00826014" w:rsidRPr="008F59AF" w:rsidRDefault="00826014" w:rsidP="003446F9">
            <w:pPr>
              <w:spacing w:line="276" w:lineRule="auto"/>
            </w:pPr>
            <w:r w:rsidRPr="008F59AF"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:rsidR="00826014" w:rsidRPr="008F59AF" w:rsidRDefault="00826014" w:rsidP="003446F9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826014" w:rsidRPr="008F59AF" w:rsidRDefault="00B026DC" w:rsidP="00C57AC9">
            <w:pPr>
              <w:spacing w:line="276" w:lineRule="auto"/>
            </w:pPr>
            <w:r>
              <w:t>Notify</w:t>
            </w:r>
            <w:r w:rsidR="00826014">
              <w:t xml:space="preserve"> </w:t>
            </w:r>
            <w:r w:rsidR="00404E39">
              <w:t xml:space="preserve">in screen </w:t>
            </w:r>
            <w:r w:rsidR="00C57AC9">
              <w:t>with error message</w:t>
            </w:r>
          </w:p>
        </w:tc>
      </w:tr>
      <w:tr w:rsidR="00826014" w:rsidRPr="00CD7D37" w:rsidTr="003446F9">
        <w:tc>
          <w:tcPr>
            <w:tcW w:w="952" w:type="dxa"/>
            <w:shd w:val="clear" w:color="auto" w:fill="DAEEF3" w:themeFill="accent5" w:themeFillTint="33"/>
          </w:tcPr>
          <w:p w:rsidR="00826014" w:rsidRPr="00CD7D37" w:rsidRDefault="00826014" w:rsidP="003446F9">
            <w: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826014" w:rsidRPr="00CD7D37" w:rsidRDefault="00A02EB7" w:rsidP="00A02EB7">
            <w:r>
              <w:t>At step 4, if username or password is incorrect format</w:t>
            </w:r>
          </w:p>
        </w:tc>
      </w:tr>
      <w:tr w:rsidR="00826014" w:rsidRPr="00CD7D37" w:rsidTr="003446F9">
        <w:tc>
          <w:tcPr>
            <w:tcW w:w="952" w:type="dxa"/>
            <w:shd w:val="clear" w:color="auto" w:fill="DAEEF3" w:themeFill="accent5" w:themeFillTint="33"/>
          </w:tcPr>
          <w:p w:rsidR="00826014" w:rsidRPr="00CD7D37" w:rsidRDefault="00826014" w:rsidP="003446F9">
            <w: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826014" w:rsidRPr="00CD7D37" w:rsidRDefault="00826014" w:rsidP="003446F9">
            <w: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826014" w:rsidRPr="00CD7D37" w:rsidRDefault="00826014" w:rsidP="003446F9">
            <w:r>
              <w:t>Action</w:t>
            </w:r>
          </w:p>
        </w:tc>
      </w:tr>
      <w:tr w:rsidR="00A02EB7" w:rsidRPr="008F59AF" w:rsidTr="003446F9">
        <w:tc>
          <w:tcPr>
            <w:tcW w:w="952" w:type="dxa"/>
            <w:shd w:val="clear" w:color="auto" w:fill="FFFFFF" w:themeFill="background1"/>
          </w:tcPr>
          <w:p w:rsidR="00A02EB7" w:rsidRPr="008F59AF" w:rsidRDefault="00A02EB7" w:rsidP="00A02EB7">
            <w:pPr>
              <w:spacing w:line="276" w:lineRule="auto"/>
            </w:pPr>
            <w:r w:rsidRPr="008F59AF">
              <w:t>4.</w:t>
            </w:r>
            <w: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:rsidR="00A02EB7" w:rsidRPr="008F59AF" w:rsidRDefault="00A02EB7" w:rsidP="00A02EB7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02EB7" w:rsidRPr="008F59AF" w:rsidRDefault="00A02EB7" w:rsidP="00A02EB7">
            <w:pPr>
              <w:spacing w:line="276" w:lineRule="auto"/>
            </w:pPr>
            <w:r>
              <w:t>Notify in screen with error message</w:t>
            </w:r>
          </w:p>
        </w:tc>
      </w:tr>
      <w:tr w:rsidR="00826014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826014" w:rsidRPr="00D6396D" w:rsidRDefault="00826014" w:rsidP="003446F9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826014" w:rsidRPr="00CD7D37" w:rsidRDefault="00826014" w:rsidP="003446F9">
            <w:r w:rsidRPr="00CD7D37">
              <w:t>N/A</w:t>
            </w:r>
          </w:p>
        </w:tc>
      </w:tr>
      <w:tr w:rsidR="00826014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826014" w:rsidRPr="00D6396D" w:rsidRDefault="00826014" w:rsidP="003446F9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826014" w:rsidRPr="00CD7D37" w:rsidRDefault="00826014" w:rsidP="003446F9">
            <w:r w:rsidRPr="00CD7D37">
              <w:t>N/A</w:t>
            </w:r>
          </w:p>
        </w:tc>
      </w:tr>
      <w:tr w:rsidR="00826014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826014" w:rsidRPr="00D6396D" w:rsidRDefault="00826014" w:rsidP="003446F9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826014" w:rsidRPr="00CD7D37" w:rsidRDefault="00826014" w:rsidP="003446F9">
            <w:r w:rsidRPr="00CD7D37">
              <w:t>N/A</w:t>
            </w:r>
          </w:p>
        </w:tc>
      </w:tr>
      <w:tr w:rsidR="00826014" w:rsidRPr="00CD7D37" w:rsidTr="003446F9">
        <w:tc>
          <w:tcPr>
            <w:tcW w:w="2967" w:type="dxa"/>
            <w:gridSpan w:val="2"/>
            <w:shd w:val="clear" w:color="auto" w:fill="DAEEF3" w:themeFill="accent5" w:themeFillTint="33"/>
          </w:tcPr>
          <w:p w:rsidR="00826014" w:rsidRPr="00D6396D" w:rsidRDefault="00826014" w:rsidP="003446F9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826014" w:rsidRPr="00CD7D37" w:rsidRDefault="00826014" w:rsidP="003446F9">
            <w:r w:rsidRPr="00CD7D37">
              <w:t>N/A</w:t>
            </w:r>
          </w:p>
        </w:tc>
      </w:tr>
    </w:tbl>
    <w:p w:rsidR="007A70AC" w:rsidRDefault="007A70AC">
      <w:pPr>
        <w:spacing w:line="200" w:lineRule="exact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:rsidR="001E58F2" w:rsidRDefault="001E58F2" w:rsidP="001E58F2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UC-002</w:t>
            </w: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:rsidR="001E58F2" w:rsidRPr="009C61BB" w:rsidRDefault="001E58F2" w:rsidP="001E58F2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1E58F2" w:rsidRPr="009C61BB" w:rsidRDefault="001E58F2" w:rsidP="001E58F2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1E58F2" w:rsidRPr="009C61BB" w:rsidRDefault="001E58F2" w:rsidP="001E58F2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1E58F2" w:rsidRDefault="001E58F2" w:rsidP="001E58F2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1E58F2" w:rsidRDefault="001E58F2" w:rsidP="001E58F2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:rsidR="001E58F2" w:rsidRDefault="001E58F2" w:rsidP="001E58F2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:rsidR="001E58F2" w:rsidRDefault="001E58F2" w:rsidP="001E58F2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When shipper finish their work they will logout of the system.</w:t>
            </w: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1E58F2" w:rsidRPr="009C61BB" w:rsidRDefault="001E58F2" w:rsidP="001E58F2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1E58F2" w:rsidRPr="009C61BB" w:rsidRDefault="001E58F2" w:rsidP="001E58F2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1E58F2" w:rsidRPr="009C61BB" w:rsidRDefault="001E58F2" w:rsidP="001E58F2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1E58F2" w:rsidRPr="009C61BB" w:rsidRDefault="001E58F2" w:rsidP="001E58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1F15">
              <w:rPr>
                <w:rFonts w:ascii="Times New Roman" w:hAnsi="Times New Roman" w:cs="Times New Roman"/>
                <w:sz w:val="24"/>
                <w:szCs w:val="24"/>
              </w:rPr>
              <w:t>The connection to the server is terminated.</w:t>
            </w: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1E58F2" w:rsidRPr="009C61BB" w:rsidRDefault="001E58F2" w:rsidP="001E58F2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E58F2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E58F2" w:rsidRDefault="001E58F2" w:rsidP="001E58F2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1E58F2" w:rsidRPr="009C61BB" w:rsidRDefault="001E58F2" w:rsidP="001E58F2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1E58F2" w:rsidRPr="00CD7D37" w:rsidTr="005136B0">
        <w:tc>
          <w:tcPr>
            <w:tcW w:w="9090" w:type="dxa"/>
            <w:gridSpan w:val="5"/>
            <w:shd w:val="clear" w:color="auto" w:fill="DAEEF3" w:themeFill="accent5" w:themeFillTint="33"/>
          </w:tcPr>
          <w:p w:rsidR="001E58F2" w:rsidRPr="00BC27DC" w:rsidRDefault="001E58F2" w:rsidP="005136B0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1E58F2" w:rsidRPr="00CD7D37" w:rsidTr="005136B0">
        <w:tc>
          <w:tcPr>
            <w:tcW w:w="952" w:type="dxa"/>
            <w:shd w:val="clear" w:color="auto" w:fill="DAEEF3" w:themeFill="accent5" w:themeFillTint="33"/>
          </w:tcPr>
          <w:p w:rsidR="001E58F2" w:rsidRPr="00CD7D37" w:rsidRDefault="001E58F2" w:rsidP="005136B0">
            <w:r w:rsidRPr="00CD7D37"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1E58F2" w:rsidRPr="00CD7D37" w:rsidRDefault="001E58F2" w:rsidP="005136B0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1E58F2" w:rsidRPr="00CD7D37" w:rsidRDefault="001E58F2" w:rsidP="005136B0">
            <w:r w:rsidRPr="00CD7D37">
              <w:t>Action</w:t>
            </w:r>
          </w:p>
        </w:tc>
      </w:tr>
      <w:tr w:rsidR="009272FC" w:rsidRPr="00CD7D37" w:rsidTr="005136B0">
        <w:tc>
          <w:tcPr>
            <w:tcW w:w="952" w:type="dxa"/>
          </w:tcPr>
          <w:p w:rsidR="009272FC" w:rsidRPr="008F59AF" w:rsidRDefault="009272FC" w:rsidP="009272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9272FC" w:rsidRPr="008F59AF" w:rsidRDefault="009272FC" w:rsidP="009272FC">
            <w:r>
              <w:t>Shipper</w:t>
            </w:r>
          </w:p>
        </w:tc>
        <w:tc>
          <w:tcPr>
            <w:tcW w:w="6123" w:type="dxa"/>
            <w:gridSpan w:val="3"/>
          </w:tcPr>
          <w:p w:rsidR="009272FC" w:rsidRPr="009272FC" w:rsidRDefault="009272FC" w:rsidP="00927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272FC">
              <w:rPr>
                <w:rFonts w:ascii="Times New Roman" w:hAnsi="Times New Roman" w:cs="Times New Roman"/>
                <w:sz w:val="24"/>
                <w:szCs w:val="24"/>
              </w:rPr>
              <w:t>lick [log out] button.</w:t>
            </w:r>
          </w:p>
        </w:tc>
      </w:tr>
      <w:tr w:rsidR="009272FC" w:rsidRPr="00CD7D37" w:rsidTr="005136B0">
        <w:tc>
          <w:tcPr>
            <w:tcW w:w="952" w:type="dxa"/>
          </w:tcPr>
          <w:p w:rsidR="009272FC" w:rsidRPr="008F59AF" w:rsidRDefault="009272FC" w:rsidP="009272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9272FC" w:rsidRPr="008F59AF" w:rsidRDefault="00EF2BFA" w:rsidP="009272FC">
            <w:r>
              <w:t>System</w:t>
            </w:r>
          </w:p>
        </w:tc>
        <w:tc>
          <w:tcPr>
            <w:tcW w:w="6123" w:type="dxa"/>
            <w:gridSpan w:val="3"/>
          </w:tcPr>
          <w:p w:rsidR="009272FC" w:rsidRPr="009272FC" w:rsidRDefault="00E673C1" w:rsidP="00E6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272FC" w:rsidRPr="009272FC">
              <w:rPr>
                <w:rFonts w:ascii="Times New Roman" w:hAnsi="Times New Roman" w:cs="Times New Roman"/>
                <w:sz w:val="24"/>
                <w:szCs w:val="24"/>
              </w:rPr>
              <w:t>erminates the connection to the database.</w:t>
            </w:r>
          </w:p>
        </w:tc>
      </w:tr>
      <w:tr w:rsidR="009272FC" w:rsidRPr="00CD7D37" w:rsidTr="005136B0">
        <w:tc>
          <w:tcPr>
            <w:tcW w:w="952" w:type="dxa"/>
          </w:tcPr>
          <w:p w:rsidR="009272FC" w:rsidRPr="008F59AF" w:rsidRDefault="009272FC" w:rsidP="009272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9272FC" w:rsidRPr="008F59AF" w:rsidRDefault="009272FC" w:rsidP="009272FC">
            <w:r>
              <w:t>System</w:t>
            </w:r>
          </w:p>
        </w:tc>
        <w:tc>
          <w:tcPr>
            <w:tcW w:w="6123" w:type="dxa"/>
            <w:gridSpan w:val="3"/>
          </w:tcPr>
          <w:p w:rsidR="009272FC" w:rsidRDefault="00E673C1" w:rsidP="009272FC"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272FC" w:rsidRPr="009A50CA">
              <w:rPr>
                <w:rFonts w:ascii="Times New Roman" w:hAnsi="Times New Roman" w:cs="Times New Roman"/>
                <w:sz w:val="24"/>
                <w:szCs w:val="24"/>
              </w:rPr>
              <w:t>edirect to [Login] screen of mobile application</w:t>
            </w:r>
          </w:p>
        </w:tc>
      </w:tr>
      <w:tr w:rsidR="001802F4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802F4" w:rsidRPr="006513AF" w:rsidRDefault="001802F4" w:rsidP="001802F4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1802F4" w:rsidRPr="00CD7D37" w:rsidRDefault="001802F4" w:rsidP="001802F4">
            <w:r w:rsidRPr="00CD7D37">
              <w:t>N/A</w:t>
            </w:r>
          </w:p>
        </w:tc>
      </w:tr>
      <w:tr w:rsidR="001802F4" w:rsidRPr="00CD7D37" w:rsidTr="009272FC">
        <w:tc>
          <w:tcPr>
            <w:tcW w:w="2967" w:type="dxa"/>
            <w:gridSpan w:val="2"/>
            <w:shd w:val="clear" w:color="auto" w:fill="DAEEF3" w:themeFill="accent5" w:themeFillTint="33"/>
          </w:tcPr>
          <w:p w:rsidR="001802F4" w:rsidRPr="00D6396D" w:rsidRDefault="001802F4" w:rsidP="001802F4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1802F4" w:rsidRPr="00CD7D37" w:rsidRDefault="001802F4" w:rsidP="001802F4">
            <w:r w:rsidRPr="00CD7D37">
              <w:t>N/A</w:t>
            </w:r>
          </w:p>
        </w:tc>
      </w:tr>
      <w:tr w:rsidR="001802F4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802F4" w:rsidRPr="00D6396D" w:rsidRDefault="001802F4" w:rsidP="001802F4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1802F4" w:rsidRPr="00CD7D37" w:rsidRDefault="001802F4" w:rsidP="001802F4">
            <w:r w:rsidRPr="00CD7D37">
              <w:t>N/A</w:t>
            </w:r>
          </w:p>
        </w:tc>
      </w:tr>
      <w:tr w:rsidR="001802F4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802F4" w:rsidRPr="00D6396D" w:rsidRDefault="001802F4" w:rsidP="001802F4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1802F4" w:rsidRPr="00CD7D37" w:rsidRDefault="00B8788A" w:rsidP="001802F4">
            <w:r w:rsidRPr="0095044A">
              <w:rPr>
                <w:rFonts w:ascii="Times New Roman" w:hAnsi="Times New Roman" w:cs="Times New Roman"/>
                <w:sz w:val="24"/>
                <w:szCs w:val="24"/>
              </w:rPr>
              <w:t>If the system is crashed or is forced to 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unexpectedly the logged in shipper</w:t>
            </w:r>
            <w:r w:rsidRPr="0095044A">
              <w:rPr>
                <w:rFonts w:ascii="Times New Roman" w:hAnsi="Times New Roman" w:cs="Times New Roman"/>
                <w:sz w:val="24"/>
                <w:szCs w:val="24"/>
              </w:rPr>
              <w:t xml:space="preserve"> will be logged out.</w:t>
            </w:r>
          </w:p>
        </w:tc>
      </w:tr>
      <w:tr w:rsidR="001802F4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802F4" w:rsidRPr="00D6396D" w:rsidRDefault="001802F4" w:rsidP="001802F4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1802F4" w:rsidRPr="00CD7D37" w:rsidRDefault="001802F4" w:rsidP="001802F4">
            <w:r w:rsidRPr="00CD7D37">
              <w:t>N/A</w:t>
            </w:r>
          </w:p>
        </w:tc>
      </w:tr>
      <w:tr w:rsidR="001802F4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1802F4" w:rsidRPr="00D6396D" w:rsidRDefault="001802F4" w:rsidP="001802F4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1802F4" w:rsidRPr="00CD7D37" w:rsidRDefault="001802F4" w:rsidP="001802F4">
            <w:r w:rsidRPr="00CD7D37">
              <w:t>N/A</w:t>
            </w:r>
          </w:p>
        </w:tc>
      </w:tr>
    </w:tbl>
    <w:p w:rsidR="007A70AC" w:rsidRDefault="007A70AC">
      <w:pPr>
        <w:spacing w:before="7" w:line="220" w:lineRule="exact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790"/>
        <w:gridCol w:w="1440"/>
      </w:tblGrid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:rsidR="00DD37FE" w:rsidRPr="009C61BB" w:rsidRDefault="00DD37FE" w:rsidP="00DD37FE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UC-003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:rsidR="00DD37FE" w:rsidRPr="009C61BB" w:rsidRDefault="00DD37FE" w:rsidP="00DD37FE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DD37FE" w:rsidRPr="009C61BB" w:rsidRDefault="00DD37FE" w:rsidP="00DD37FE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790" w:type="dxa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:rsidR="00DD37FE" w:rsidRPr="009C61BB" w:rsidRDefault="00DD37FE" w:rsidP="00DD37FE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DD37FE" w:rsidRPr="009C61BB" w:rsidRDefault="00DD37FE" w:rsidP="00DD37FE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440" w:type="dxa"/>
          </w:tcPr>
          <w:p w:rsidR="00DD37FE" w:rsidRPr="009C61BB" w:rsidRDefault="00DD37FE" w:rsidP="00DD37FE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:rsidR="00DD37FE" w:rsidRPr="009C61BB" w:rsidRDefault="00DD37FE" w:rsidP="00DD37FE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:rsidR="00DD37FE" w:rsidRDefault="00DD37FE" w:rsidP="00DD37FE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B7E5B">
              <w:rPr>
                <w:rFonts w:ascii="Times New Roman" w:hAnsi="Times New Roman" w:cs="Times New Roman"/>
                <w:sz w:val="24"/>
                <w:szCs w:val="24"/>
              </w:rPr>
              <w:t>When shipper forgot their password. Shipper wants reset their password.</w:t>
            </w:r>
          </w:p>
          <w:p w:rsidR="00DD37FE" w:rsidRPr="00AB7E5B" w:rsidRDefault="00DD37FE" w:rsidP="00DD37FE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[Login] Screen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DD37FE" w:rsidRPr="009C61BB" w:rsidRDefault="00DD37FE" w:rsidP="00DD37FE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DD37FE" w:rsidRPr="009C61BB" w:rsidRDefault="00DD37FE" w:rsidP="00DD37F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Reset password request is sent to the server side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DD37FE" w:rsidRPr="009C61BB" w:rsidRDefault="00DD37FE" w:rsidP="00DD37FE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Default="00DD37FE" w:rsidP="00DD37FE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DD37FE" w:rsidRPr="009C61BB" w:rsidRDefault="00DD37FE" w:rsidP="00DD37FE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DD37FE" w:rsidRPr="00CD7D37" w:rsidTr="005136B0">
        <w:tc>
          <w:tcPr>
            <w:tcW w:w="9090" w:type="dxa"/>
            <w:gridSpan w:val="5"/>
            <w:shd w:val="clear" w:color="auto" w:fill="DAEEF3" w:themeFill="accent5" w:themeFillTint="33"/>
          </w:tcPr>
          <w:p w:rsidR="00DD37FE" w:rsidRPr="00BC27DC" w:rsidRDefault="00DD37FE" w:rsidP="005136B0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DD37FE" w:rsidRPr="00CD7D37" w:rsidTr="005136B0">
        <w:tc>
          <w:tcPr>
            <w:tcW w:w="952" w:type="dxa"/>
            <w:shd w:val="clear" w:color="auto" w:fill="DAEEF3" w:themeFill="accent5" w:themeFillTint="33"/>
          </w:tcPr>
          <w:p w:rsidR="00DD37FE" w:rsidRPr="00CD7D37" w:rsidRDefault="00DD37FE" w:rsidP="005136B0">
            <w:r w:rsidRPr="00CD7D37"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DD37FE" w:rsidRPr="00CD7D37" w:rsidRDefault="00DD37FE" w:rsidP="005136B0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DD37FE" w:rsidRPr="00CD7D37" w:rsidRDefault="00DD37FE" w:rsidP="005136B0">
            <w:r w:rsidRPr="00CD7D37">
              <w:t>Action</w:t>
            </w:r>
          </w:p>
        </w:tc>
      </w:tr>
      <w:tr w:rsidR="003B5D26" w:rsidRPr="00CD7D37" w:rsidTr="005136B0">
        <w:tc>
          <w:tcPr>
            <w:tcW w:w="952" w:type="dxa"/>
          </w:tcPr>
          <w:p w:rsidR="003B5D26" w:rsidRPr="008F59AF" w:rsidRDefault="003B5D26" w:rsidP="003B5D26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3B5D26" w:rsidRPr="008F59AF" w:rsidRDefault="003B5D26" w:rsidP="003B5D26">
            <w:r>
              <w:t>Shipper</w:t>
            </w:r>
          </w:p>
        </w:tc>
        <w:tc>
          <w:tcPr>
            <w:tcW w:w="6123" w:type="dxa"/>
            <w:gridSpan w:val="3"/>
          </w:tcPr>
          <w:p w:rsidR="003B5D26" w:rsidRPr="003B5D26" w:rsidRDefault="003B5D26" w:rsidP="003B5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B5D26">
              <w:rPr>
                <w:rFonts w:ascii="Times New Roman" w:hAnsi="Times New Roman" w:cs="Times New Roman"/>
                <w:sz w:val="24"/>
                <w:szCs w:val="24"/>
              </w:rPr>
              <w:t>lick [Forgot password] button.</w:t>
            </w:r>
          </w:p>
        </w:tc>
      </w:tr>
      <w:tr w:rsidR="003B5D26" w:rsidRPr="00CD7D37" w:rsidTr="005136B0">
        <w:tc>
          <w:tcPr>
            <w:tcW w:w="952" w:type="dxa"/>
          </w:tcPr>
          <w:p w:rsidR="003B5D26" w:rsidRPr="008F59AF" w:rsidRDefault="003B5D26" w:rsidP="003B5D26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3B5D26" w:rsidRDefault="003B5D26" w:rsidP="003B5D26">
            <w:r>
              <w:t>System</w:t>
            </w:r>
          </w:p>
        </w:tc>
        <w:tc>
          <w:tcPr>
            <w:tcW w:w="6123" w:type="dxa"/>
            <w:gridSpan w:val="3"/>
          </w:tcPr>
          <w:p w:rsidR="003B5D26" w:rsidRPr="003B5D26" w:rsidRDefault="003B21D4" w:rsidP="003B5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3B5D26" w:rsidRPr="003B5D26">
              <w:rPr>
                <w:rFonts w:ascii="Times New Roman" w:hAnsi="Times New Roman" w:cs="Times New Roman"/>
                <w:sz w:val="24"/>
                <w:szCs w:val="24"/>
              </w:rPr>
              <w:t xml:space="preserve"> [Enter email] screen for shipper.</w:t>
            </w:r>
          </w:p>
        </w:tc>
      </w:tr>
      <w:tr w:rsidR="003B5D26" w:rsidRPr="00CD7D37" w:rsidTr="005136B0">
        <w:tc>
          <w:tcPr>
            <w:tcW w:w="952" w:type="dxa"/>
          </w:tcPr>
          <w:p w:rsidR="003B5D26" w:rsidRPr="008F59AF" w:rsidRDefault="003B5D26" w:rsidP="003B5D26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3B5D26" w:rsidRPr="008F59AF" w:rsidRDefault="003B5D26" w:rsidP="003B5D26">
            <w:r>
              <w:t>Shipper</w:t>
            </w:r>
          </w:p>
        </w:tc>
        <w:tc>
          <w:tcPr>
            <w:tcW w:w="6123" w:type="dxa"/>
            <w:gridSpan w:val="3"/>
          </w:tcPr>
          <w:p w:rsidR="003B5D26" w:rsidRPr="003B5D26" w:rsidRDefault="002C1DDC" w:rsidP="002C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3B5D26" w:rsidRPr="003B5D26">
              <w:rPr>
                <w:rFonts w:ascii="Times New Roman" w:hAnsi="Times New Roman" w:cs="Times New Roman"/>
                <w:sz w:val="24"/>
                <w:szCs w:val="24"/>
              </w:rPr>
              <w:t xml:space="preserve"> required email and click [Send] button.</w:t>
            </w:r>
          </w:p>
        </w:tc>
      </w:tr>
      <w:tr w:rsidR="003B5D26" w:rsidRPr="00CD7D37" w:rsidTr="005136B0">
        <w:tc>
          <w:tcPr>
            <w:tcW w:w="952" w:type="dxa"/>
          </w:tcPr>
          <w:p w:rsidR="003B5D26" w:rsidRPr="008F59AF" w:rsidRDefault="003B5D26" w:rsidP="003B5D26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3B5D26" w:rsidRPr="008F59AF" w:rsidRDefault="003B5D26" w:rsidP="003B5D26">
            <w:r>
              <w:t>System</w:t>
            </w:r>
          </w:p>
        </w:tc>
        <w:tc>
          <w:tcPr>
            <w:tcW w:w="6123" w:type="dxa"/>
            <w:gridSpan w:val="3"/>
          </w:tcPr>
          <w:p w:rsidR="003B5D26" w:rsidRPr="003B5D26" w:rsidRDefault="00B168DB" w:rsidP="003B5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email</w:t>
            </w:r>
          </w:p>
        </w:tc>
      </w:tr>
      <w:tr w:rsidR="003B5D26" w:rsidRPr="00CD7D37" w:rsidTr="005136B0">
        <w:tc>
          <w:tcPr>
            <w:tcW w:w="952" w:type="dxa"/>
          </w:tcPr>
          <w:p w:rsidR="003B5D26" w:rsidRPr="008F59AF" w:rsidRDefault="003B5D26" w:rsidP="003B5D26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3B5D26" w:rsidRDefault="00A17ABE" w:rsidP="003B5D26">
            <w:r>
              <w:t>System</w:t>
            </w:r>
          </w:p>
        </w:tc>
        <w:tc>
          <w:tcPr>
            <w:tcW w:w="6123" w:type="dxa"/>
            <w:gridSpan w:val="3"/>
          </w:tcPr>
          <w:p w:rsidR="003B5D26" w:rsidRDefault="0080219A" w:rsidP="003B5D26"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6DB2">
              <w:rPr>
                <w:rFonts w:ascii="Times New Roman" w:hAnsi="Times New Roman" w:cs="Times New Roman"/>
                <w:sz w:val="24"/>
                <w:szCs w:val="24"/>
              </w:rPr>
              <w:t>end password to this email and redirect to [Login] screen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Pr="006513AF" w:rsidRDefault="00DD37FE" w:rsidP="005136B0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DD37FE" w:rsidRPr="006513AF" w:rsidRDefault="00DD37FE" w:rsidP="005136B0">
            <w:pPr>
              <w:rPr>
                <w:b/>
              </w:rPr>
            </w:pPr>
            <w:r w:rsidRPr="00CD7D37">
              <w:t>N/A</w:t>
            </w:r>
          </w:p>
        </w:tc>
      </w:tr>
      <w:tr w:rsidR="00DD37FE" w:rsidRPr="00CD7D37" w:rsidTr="005136B0">
        <w:tc>
          <w:tcPr>
            <w:tcW w:w="9090" w:type="dxa"/>
            <w:gridSpan w:val="5"/>
            <w:shd w:val="clear" w:color="auto" w:fill="DAEEF3" w:themeFill="accent5" w:themeFillTint="33"/>
          </w:tcPr>
          <w:p w:rsidR="00DD37FE" w:rsidRPr="00D6396D" w:rsidRDefault="00DD37FE" w:rsidP="005136B0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DD37FE" w:rsidRPr="00CD7D37" w:rsidTr="005136B0">
        <w:tc>
          <w:tcPr>
            <w:tcW w:w="952" w:type="dxa"/>
            <w:shd w:val="clear" w:color="auto" w:fill="DAEEF3" w:themeFill="accent5" w:themeFillTint="33"/>
          </w:tcPr>
          <w:p w:rsidR="00DD37FE" w:rsidRPr="00CD7D37" w:rsidRDefault="00DD37FE" w:rsidP="005136B0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D37FE" w:rsidRPr="00CD7D37" w:rsidRDefault="00DD37FE" w:rsidP="00C34D83">
            <w:r w:rsidRPr="008F59AF">
              <w:t xml:space="preserve">At step 4, </w:t>
            </w:r>
            <w:r>
              <w:t xml:space="preserve">if </w:t>
            </w:r>
            <w:r w:rsidR="000A4855">
              <w:t>email does</w:t>
            </w:r>
            <w:r w:rsidR="00C34D83">
              <w:t xml:space="preserve"> not exist in database</w:t>
            </w:r>
          </w:p>
        </w:tc>
      </w:tr>
      <w:tr w:rsidR="00DD37FE" w:rsidRPr="00CD7D37" w:rsidTr="005136B0">
        <w:tc>
          <w:tcPr>
            <w:tcW w:w="952" w:type="dxa"/>
            <w:shd w:val="clear" w:color="auto" w:fill="DAEEF3" w:themeFill="accent5" w:themeFillTint="33"/>
          </w:tcPr>
          <w:p w:rsidR="00DD37FE" w:rsidRPr="00CD7D37" w:rsidRDefault="00DD37FE" w:rsidP="005136B0">
            <w: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DD37FE" w:rsidRPr="00CD7D37" w:rsidRDefault="00DD37FE" w:rsidP="005136B0">
            <w: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DD37FE" w:rsidRPr="00CD7D37" w:rsidRDefault="00DD37FE" w:rsidP="005136B0">
            <w:r>
              <w:t>Action</w:t>
            </w:r>
          </w:p>
        </w:tc>
      </w:tr>
      <w:tr w:rsidR="00DD37FE" w:rsidRPr="00CD7D37" w:rsidTr="005136B0">
        <w:tc>
          <w:tcPr>
            <w:tcW w:w="952" w:type="dxa"/>
            <w:shd w:val="clear" w:color="auto" w:fill="FFFFFF" w:themeFill="background1"/>
          </w:tcPr>
          <w:p w:rsidR="00DD37FE" w:rsidRPr="008F59AF" w:rsidRDefault="00DD37FE" w:rsidP="005136B0">
            <w:pPr>
              <w:spacing w:line="276" w:lineRule="auto"/>
            </w:pPr>
            <w:r w:rsidRPr="008F59AF"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:rsidR="00DD37FE" w:rsidRPr="008F59AF" w:rsidRDefault="00DD37FE" w:rsidP="005136B0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D37FE" w:rsidRPr="008F59AF" w:rsidRDefault="00DD37FE" w:rsidP="00B349E2">
            <w:pPr>
              <w:spacing w:line="276" w:lineRule="auto"/>
            </w:pPr>
            <w:r>
              <w:t>Notify in screen with error message</w:t>
            </w:r>
            <w:r w:rsidR="008F230B">
              <w:t xml:space="preserve">: “This email </w:t>
            </w:r>
            <w:r w:rsidR="00B349E2">
              <w:t>does</w:t>
            </w:r>
            <w:r w:rsidR="008F230B">
              <w:t xml:space="preserve"> not exist</w:t>
            </w:r>
            <w:proofErr w:type="gramStart"/>
            <w:r w:rsidR="000F6B64">
              <w:t>..</w:t>
            </w:r>
            <w:r w:rsidR="008F230B">
              <w:t>”</w:t>
            </w:r>
            <w:proofErr w:type="gramEnd"/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Pr="00D6396D" w:rsidRDefault="00DD37FE" w:rsidP="005136B0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DD37FE" w:rsidRPr="00CD7D37" w:rsidRDefault="00DD37FE" w:rsidP="005136B0">
            <w:r w:rsidRPr="00CD7D37">
              <w:t>N/A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Pr="00D6396D" w:rsidRDefault="00DD37FE" w:rsidP="005136B0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DD37FE" w:rsidRPr="00CD7D37" w:rsidRDefault="00DA2D6E" w:rsidP="005136B0">
            <w:r w:rsidRPr="00DA6F0E">
              <w:rPr>
                <w:b/>
                <w:sz w:val="24"/>
                <w:szCs w:val="24"/>
              </w:rPr>
              <w:t>Email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Pr="00D6396D" w:rsidRDefault="00DD37FE" w:rsidP="005136B0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DD37FE" w:rsidRPr="00CD7D37" w:rsidRDefault="00DD37FE" w:rsidP="005136B0">
            <w:r w:rsidRPr="00CD7D37">
              <w:t>N/A</w:t>
            </w:r>
          </w:p>
        </w:tc>
      </w:tr>
      <w:tr w:rsidR="00DD37FE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DD37FE" w:rsidRPr="00D6396D" w:rsidRDefault="00DD37FE" w:rsidP="005136B0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DD37FE" w:rsidRPr="00CD7D37" w:rsidRDefault="00DD37FE" w:rsidP="005136B0">
            <w:r w:rsidRPr="00CD7D37">
              <w:t>N/A</w:t>
            </w:r>
          </w:p>
        </w:tc>
      </w:tr>
    </w:tbl>
    <w:p w:rsidR="00DD37FE" w:rsidRDefault="00DD37FE">
      <w:pPr>
        <w:spacing w:before="7" w:line="220" w:lineRule="exact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790"/>
        <w:gridCol w:w="1440"/>
      </w:tblGrid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:rsidR="00313B08" w:rsidRPr="000612E4" w:rsidRDefault="00313B08" w:rsidP="00313B08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0612E4">
              <w:rPr>
                <w:sz w:val="24"/>
                <w:szCs w:val="24"/>
              </w:rPr>
              <w:t>UC-004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:rsidR="00313B08" w:rsidRPr="000612E4" w:rsidRDefault="00313B08" w:rsidP="00313B08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0612E4">
              <w:rPr>
                <w:sz w:val="24"/>
                <w:szCs w:val="24"/>
              </w:rPr>
              <w:t>Change password</w:t>
            </w:r>
          </w:p>
        </w:tc>
      </w:tr>
      <w:tr w:rsidR="00313B08" w:rsidRPr="00CD7D37" w:rsidTr="00313B08">
        <w:trPr>
          <w:trHeight w:val="158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313B08" w:rsidRPr="009C61BB" w:rsidRDefault="00313B08" w:rsidP="00313B08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790" w:type="dxa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:rsidR="00313B08" w:rsidRPr="009C61BB" w:rsidRDefault="00313B08" w:rsidP="00313B08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313B08" w:rsidRPr="009C61BB" w:rsidRDefault="00313B08" w:rsidP="00313B08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440" w:type="dxa"/>
          </w:tcPr>
          <w:p w:rsidR="00313B08" w:rsidRPr="009C61BB" w:rsidRDefault="00313B08" w:rsidP="00313B08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:rsidR="00313B08" w:rsidRPr="009C61BB" w:rsidRDefault="00313B08" w:rsidP="00313B08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:rsidR="00313B08" w:rsidRPr="009C61BB" w:rsidRDefault="00313B08" w:rsidP="00313B08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wants change their password.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313B08" w:rsidRDefault="00313B08" w:rsidP="00313B08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313B08" w:rsidRPr="000E2586" w:rsidRDefault="00313B08" w:rsidP="00313B08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be logged in the system</w:t>
            </w:r>
          </w:p>
          <w:p w:rsidR="00313B08" w:rsidRPr="009C61BB" w:rsidRDefault="00313B08" w:rsidP="00313B08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to [Profile] screen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lastRenderedPageBreak/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313B08" w:rsidRPr="009C61BB" w:rsidRDefault="00313B08" w:rsidP="00313B0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password request is sent to the server side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313B08" w:rsidRPr="009C61BB" w:rsidRDefault="00313B08" w:rsidP="00313B08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Default="00313B08" w:rsidP="00313B08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313B08" w:rsidRPr="009C61BB" w:rsidRDefault="00313B08" w:rsidP="00313B08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313B08" w:rsidRPr="00CD7D37" w:rsidTr="005136B0">
        <w:tc>
          <w:tcPr>
            <w:tcW w:w="9090" w:type="dxa"/>
            <w:gridSpan w:val="5"/>
            <w:shd w:val="clear" w:color="auto" w:fill="DAEEF3" w:themeFill="accent5" w:themeFillTint="33"/>
          </w:tcPr>
          <w:p w:rsidR="00313B08" w:rsidRPr="00BC27DC" w:rsidRDefault="00313B08" w:rsidP="005136B0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313B08" w:rsidRPr="00CD7D37" w:rsidTr="005136B0">
        <w:tc>
          <w:tcPr>
            <w:tcW w:w="952" w:type="dxa"/>
            <w:shd w:val="clear" w:color="auto" w:fill="DAEEF3" w:themeFill="accent5" w:themeFillTint="33"/>
          </w:tcPr>
          <w:p w:rsidR="00313B08" w:rsidRPr="00CD7D37" w:rsidRDefault="00313B08" w:rsidP="005136B0">
            <w:r w:rsidRPr="00CD7D37"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313B08" w:rsidRPr="00CD7D37" w:rsidRDefault="00313B08" w:rsidP="005136B0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313B08" w:rsidRPr="00CD7D37" w:rsidRDefault="00313B08" w:rsidP="005136B0">
            <w:r w:rsidRPr="00CD7D37">
              <w:t>Action</w:t>
            </w:r>
          </w:p>
        </w:tc>
      </w:tr>
      <w:tr w:rsidR="00070E82" w:rsidRPr="00CD7D37" w:rsidTr="005136B0">
        <w:tc>
          <w:tcPr>
            <w:tcW w:w="952" w:type="dxa"/>
          </w:tcPr>
          <w:p w:rsidR="00070E82" w:rsidRPr="008F59AF" w:rsidRDefault="00070E82" w:rsidP="00070E8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070E82" w:rsidRPr="008F59AF" w:rsidRDefault="00070E82" w:rsidP="00070E82">
            <w:r>
              <w:t>Shipper</w:t>
            </w:r>
          </w:p>
        </w:tc>
        <w:tc>
          <w:tcPr>
            <w:tcW w:w="6123" w:type="dxa"/>
            <w:gridSpan w:val="3"/>
          </w:tcPr>
          <w:p w:rsidR="00070E82" w:rsidRPr="00070E82" w:rsidRDefault="00070E82" w:rsidP="0007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[Change Password] button </w:t>
            </w:r>
            <w:r w:rsidR="00332E02">
              <w:rPr>
                <w:rFonts w:ascii="Times New Roman" w:hAnsi="Times New Roman" w:cs="Times New Roman"/>
                <w:sz w:val="24"/>
                <w:szCs w:val="24"/>
              </w:rPr>
              <w:t>on nav</w:t>
            </w:r>
            <w:r w:rsidR="00D94381">
              <w:rPr>
                <w:rFonts w:ascii="Times New Roman" w:hAnsi="Times New Roman" w:cs="Times New Roman"/>
                <w:sz w:val="24"/>
                <w:szCs w:val="24"/>
              </w:rPr>
              <w:t>igate</w:t>
            </w:r>
            <w:r w:rsidR="00332E02">
              <w:rPr>
                <w:rFonts w:ascii="Times New Roman" w:hAnsi="Times New Roman" w:cs="Times New Roman"/>
                <w:sz w:val="24"/>
                <w:szCs w:val="24"/>
              </w:rPr>
              <w:t xml:space="preserve"> bar</w:t>
            </w:r>
          </w:p>
        </w:tc>
      </w:tr>
      <w:tr w:rsidR="00070E82" w:rsidRPr="00CD7D37" w:rsidTr="005136B0">
        <w:tc>
          <w:tcPr>
            <w:tcW w:w="952" w:type="dxa"/>
          </w:tcPr>
          <w:p w:rsidR="00070E82" w:rsidRPr="008F59AF" w:rsidRDefault="00070E82" w:rsidP="00070E8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070E82" w:rsidRDefault="00070E82" w:rsidP="00070E82">
            <w:r>
              <w:t>System</w:t>
            </w:r>
          </w:p>
        </w:tc>
        <w:tc>
          <w:tcPr>
            <w:tcW w:w="6123" w:type="dxa"/>
            <w:gridSpan w:val="3"/>
          </w:tcPr>
          <w:p w:rsidR="00070E82" w:rsidRPr="00070E82" w:rsidRDefault="00070E82" w:rsidP="0007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E82">
              <w:rPr>
                <w:rFonts w:ascii="Times New Roman" w:hAnsi="Times New Roman" w:cs="Times New Roman"/>
                <w:sz w:val="24"/>
                <w:szCs w:val="24"/>
              </w:rPr>
              <w:t>[Change Password] screen shows up.</w:t>
            </w:r>
          </w:p>
        </w:tc>
      </w:tr>
      <w:tr w:rsidR="00070E82" w:rsidRPr="00CD7D37" w:rsidTr="005136B0">
        <w:tc>
          <w:tcPr>
            <w:tcW w:w="952" w:type="dxa"/>
          </w:tcPr>
          <w:p w:rsidR="00070E82" w:rsidRPr="008F59AF" w:rsidRDefault="00070E82" w:rsidP="00070E8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070E82" w:rsidRPr="008F59AF" w:rsidRDefault="00070E82" w:rsidP="00070E82">
            <w:r>
              <w:t>Shipper</w:t>
            </w:r>
          </w:p>
        </w:tc>
        <w:tc>
          <w:tcPr>
            <w:tcW w:w="6123" w:type="dxa"/>
            <w:gridSpan w:val="3"/>
          </w:tcPr>
          <w:p w:rsidR="00070E82" w:rsidRPr="00070E82" w:rsidRDefault="00BD7C77" w:rsidP="0007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070E82" w:rsidRPr="00070E82">
              <w:rPr>
                <w:rFonts w:ascii="Times New Roman" w:hAnsi="Times New Roman" w:cs="Times New Roman"/>
                <w:sz w:val="24"/>
                <w:szCs w:val="24"/>
              </w:rPr>
              <w:t xml:space="preserve"> required information (Old Password, new password, re-enter password) and click [Update Password] button.</w:t>
            </w:r>
          </w:p>
        </w:tc>
      </w:tr>
      <w:tr w:rsidR="00070E82" w:rsidRPr="00CD7D37" w:rsidTr="005136B0">
        <w:tc>
          <w:tcPr>
            <w:tcW w:w="952" w:type="dxa"/>
          </w:tcPr>
          <w:p w:rsidR="00070E82" w:rsidRPr="008F59AF" w:rsidRDefault="00070E82" w:rsidP="00070E8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070E82" w:rsidRDefault="00BD7C77" w:rsidP="00070E82">
            <w:r>
              <w:t>System</w:t>
            </w:r>
          </w:p>
        </w:tc>
        <w:tc>
          <w:tcPr>
            <w:tcW w:w="6123" w:type="dxa"/>
            <w:gridSpan w:val="3"/>
          </w:tcPr>
          <w:p w:rsidR="00070E82" w:rsidRPr="00070E82" w:rsidRDefault="00BD7C77" w:rsidP="0007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input</w:t>
            </w:r>
          </w:p>
        </w:tc>
      </w:tr>
      <w:tr w:rsidR="00070E82" w:rsidRPr="00CD7D37" w:rsidTr="005136B0">
        <w:tc>
          <w:tcPr>
            <w:tcW w:w="952" w:type="dxa"/>
          </w:tcPr>
          <w:p w:rsidR="00070E82" w:rsidRPr="008F59AF" w:rsidRDefault="00070E82" w:rsidP="00070E8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070E82" w:rsidRDefault="007A3291" w:rsidP="00070E82">
            <w:r>
              <w:t>System</w:t>
            </w:r>
          </w:p>
        </w:tc>
        <w:tc>
          <w:tcPr>
            <w:tcW w:w="6123" w:type="dxa"/>
            <w:gridSpan w:val="3"/>
          </w:tcPr>
          <w:p w:rsidR="00070E82" w:rsidRPr="00070E82" w:rsidRDefault="004A40C4" w:rsidP="0007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new password of this account to database and redirect</w:t>
            </w:r>
            <w:r w:rsidR="00070E82" w:rsidRPr="00070E82">
              <w:rPr>
                <w:rFonts w:ascii="Times New Roman" w:hAnsi="Times New Roman" w:cs="Times New Roman"/>
                <w:sz w:val="24"/>
                <w:szCs w:val="24"/>
              </w:rPr>
              <w:t xml:space="preserve"> to the [Profile] screen.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Pr="006513AF" w:rsidRDefault="00313B08" w:rsidP="005136B0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313B08" w:rsidRPr="006513AF" w:rsidRDefault="00313B08" w:rsidP="005136B0">
            <w:pPr>
              <w:rPr>
                <w:b/>
              </w:rPr>
            </w:pPr>
            <w:r w:rsidRPr="00CD7D37">
              <w:t>N/A</w:t>
            </w:r>
          </w:p>
        </w:tc>
      </w:tr>
      <w:tr w:rsidR="00313B08" w:rsidRPr="00CD7D37" w:rsidTr="005136B0">
        <w:tc>
          <w:tcPr>
            <w:tcW w:w="9090" w:type="dxa"/>
            <w:gridSpan w:val="5"/>
            <w:shd w:val="clear" w:color="auto" w:fill="DAEEF3" w:themeFill="accent5" w:themeFillTint="33"/>
          </w:tcPr>
          <w:p w:rsidR="00313B08" w:rsidRPr="00D6396D" w:rsidRDefault="00313B08" w:rsidP="005136B0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313B08" w:rsidRPr="00CD7D37" w:rsidTr="005136B0">
        <w:tc>
          <w:tcPr>
            <w:tcW w:w="952" w:type="dxa"/>
            <w:shd w:val="clear" w:color="auto" w:fill="DAEEF3" w:themeFill="accent5" w:themeFillTint="33"/>
          </w:tcPr>
          <w:p w:rsidR="00313B08" w:rsidRPr="00CD7D37" w:rsidRDefault="00313B08" w:rsidP="005136B0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313B08" w:rsidRPr="00CD7D37" w:rsidRDefault="00313B08" w:rsidP="00D94381">
            <w:r w:rsidRPr="008F59AF">
              <w:t xml:space="preserve">At step 4, </w:t>
            </w:r>
            <w:r>
              <w:t xml:space="preserve">if </w:t>
            </w:r>
            <w:r w:rsidR="00D94381">
              <w:t>any field is incorrect format or blank</w:t>
            </w:r>
          </w:p>
        </w:tc>
      </w:tr>
      <w:tr w:rsidR="00313B08" w:rsidRPr="00CD7D37" w:rsidTr="005136B0">
        <w:tc>
          <w:tcPr>
            <w:tcW w:w="952" w:type="dxa"/>
            <w:shd w:val="clear" w:color="auto" w:fill="DAEEF3" w:themeFill="accent5" w:themeFillTint="33"/>
          </w:tcPr>
          <w:p w:rsidR="00313B08" w:rsidRPr="00CD7D37" w:rsidRDefault="00313B08" w:rsidP="005136B0">
            <w: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313B08" w:rsidRPr="00CD7D37" w:rsidRDefault="00313B08" w:rsidP="005136B0">
            <w: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313B08" w:rsidRPr="00CD7D37" w:rsidRDefault="00313B08" w:rsidP="005136B0">
            <w:r>
              <w:t>Action</w:t>
            </w:r>
          </w:p>
        </w:tc>
      </w:tr>
      <w:tr w:rsidR="00313B08" w:rsidRPr="00CD7D37" w:rsidTr="005136B0">
        <w:tc>
          <w:tcPr>
            <w:tcW w:w="952" w:type="dxa"/>
            <w:shd w:val="clear" w:color="auto" w:fill="FFFFFF" w:themeFill="background1"/>
          </w:tcPr>
          <w:p w:rsidR="00313B08" w:rsidRPr="008F59AF" w:rsidRDefault="00313B08" w:rsidP="005136B0">
            <w:pPr>
              <w:spacing w:line="276" w:lineRule="auto"/>
            </w:pPr>
            <w:r w:rsidRPr="008F59AF"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:rsidR="00313B08" w:rsidRPr="008F59AF" w:rsidRDefault="00313B08" w:rsidP="005136B0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313B08" w:rsidRPr="008F59AF" w:rsidRDefault="00313B08" w:rsidP="00DA097F">
            <w:pPr>
              <w:spacing w:line="276" w:lineRule="auto"/>
            </w:pPr>
            <w:r>
              <w:t>Notify in screen with error message</w:t>
            </w:r>
          </w:p>
        </w:tc>
      </w:tr>
      <w:tr w:rsidR="00577F4F" w:rsidRPr="00CD7D37" w:rsidTr="005136B0">
        <w:tc>
          <w:tcPr>
            <w:tcW w:w="952" w:type="dxa"/>
            <w:shd w:val="clear" w:color="auto" w:fill="DAEEF3" w:themeFill="accent5" w:themeFillTint="33"/>
          </w:tcPr>
          <w:p w:rsidR="00577F4F" w:rsidRPr="00CD7D37" w:rsidRDefault="00577F4F" w:rsidP="00223E07">
            <w:r>
              <w:t>EC</w:t>
            </w:r>
            <w:r w:rsidR="00223E07">
              <w:t>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577F4F" w:rsidRPr="00CD7D37" w:rsidRDefault="00577F4F" w:rsidP="00577F4F">
            <w:r w:rsidRPr="008F59AF">
              <w:t xml:space="preserve">At step 4, </w:t>
            </w:r>
            <w:r w:rsidRPr="00577F4F">
              <w:rPr>
                <w:rFonts w:ascii="Times New Roman" w:hAnsi="Times New Roman" w:cs="Times New Roman"/>
                <w:szCs w:val="24"/>
              </w:rPr>
              <w:t>if shipper provides</w:t>
            </w:r>
            <w:r>
              <w:rPr>
                <w:rFonts w:ascii="Times New Roman" w:hAnsi="Times New Roman" w:cs="Times New Roman"/>
                <w:szCs w:val="24"/>
              </w:rPr>
              <w:t xml:space="preserve"> new</w:t>
            </w:r>
            <w:r w:rsidRPr="00577F4F">
              <w:rPr>
                <w:rFonts w:ascii="Times New Roman" w:hAnsi="Times New Roman" w:cs="Times New Roman"/>
                <w:szCs w:val="24"/>
              </w:rPr>
              <w:t xml:space="preserve"> password doesn’t match the </w:t>
            </w:r>
            <w:r>
              <w:rPr>
                <w:rFonts w:ascii="Times New Roman" w:hAnsi="Times New Roman" w:cs="Times New Roman"/>
                <w:szCs w:val="24"/>
              </w:rPr>
              <w:t>re-enter</w:t>
            </w:r>
            <w:r w:rsidRPr="00577F4F">
              <w:rPr>
                <w:rFonts w:ascii="Times New Roman" w:hAnsi="Times New Roman" w:cs="Times New Roman"/>
                <w:szCs w:val="24"/>
              </w:rPr>
              <w:t xml:space="preserve"> password</w:t>
            </w:r>
          </w:p>
        </w:tc>
      </w:tr>
      <w:tr w:rsidR="00577F4F" w:rsidRPr="00CD7D37" w:rsidTr="005136B0">
        <w:tc>
          <w:tcPr>
            <w:tcW w:w="952" w:type="dxa"/>
            <w:shd w:val="clear" w:color="auto" w:fill="DAEEF3" w:themeFill="accent5" w:themeFillTint="33"/>
          </w:tcPr>
          <w:p w:rsidR="00577F4F" w:rsidRPr="00CD7D37" w:rsidRDefault="00577F4F" w:rsidP="005136B0">
            <w: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577F4F" w:rsidRPr="00CD7D37" w:rsidRDefault="00577F4F" w:rsidP="005136B0">
            <w: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577F4F" w:rsidRPr="00CD7D37" w:rsidRDefault="00577F4F" w:rsidP="005136B0">
            <w:r>
              <w:t>Action</w:t>
            </w:r>
          </w:p>
        </w:tc>
      </w:tr>
      <w:tr w:rsidR="00577F4F" w:rsidRPr="008F59AF" w:rsidTr="005136B0">
        <w:tc>
          <w:tcPr>
            <w:tcW w:w="952" w:type="dxa"/>
            <w:shd w:val="clear" w:color="auto" w:fill="FFFFFF" w:themeFill="background1"/>
          </w:tcPr>
          <w:p w:rsidR="00577F4F" w:rsidRPr="008F59AF" w:rsidRDefault="00577F4F" w:rsidP="005136B0">
            <w:pPr>
              <w:spacing w:line="276" w:lineRule="auto"/>
            </w:pPr>
            <w:r w:rsidRPr="008F59AF"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:rsidR="00577F4F" w:rsidRPr="008F59AF" w:rsidRDefault="00577F4F" w:rsidP="005136B0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577F4F" w:rsidRPr="008F59AF" w:rsidRDefault="00577F4F" w:rsidP="00C63A36">
            <w:pPr>
              <w:spacing w:line="276" w:lineRule="auto"/>
            </w:pPr>
            <w:r>
              <w:t>Notify in screen with error message</w:t>
            </w:r>
            <w:r w:rsidR="00091FD0">
              <w:t xml:space="preserve"> 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Pr="00D6396D" w:rsidRDefault="00313B08" w:rsidP="005136B0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313B08" w:rsidRPr="00CD7D37" w:rsidRDefault="00313B08" w:rsidP="005136B0">
            <w:r w:rsidRPr="00CD7D37">
              <w:t>N/A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Pr="00D6396D" w:rsidRDefault="00313B08" w:rsidP="005136B0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A10BFA" w:rsidRPr="00755041" w:rsidRDefault="00A10BFA" w:rsidP="00A10BFA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Old Password: </w:t>
            </w:r>
            <w:r w:rsidRPr="00755041">
              <w:rPr>
                <w:rFonts w:ascii="Times New Roman" w:hAnsi="Times New Roman" w:cs="Times New Roman"/>
                <w:sz w:val="24"/>
                <w:szCs w:val="24"/>
              </w:rPr>
              <w:t>Cannot be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0BFA" w:rsidRDefault="00A10BFA" w:rsidP="00A10BFA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Password: </w:t>
            </w:r>
            <w:r w:rsidRPr="00125FC1">
              <w:rPr>
                <w:rFonts w:ascii="Times New Roman" w:hAnsi="Times New Roman" w:cs="Times New Roman"/>
                <w:sz w:val="24"/>
                <w:szCs w:val="24"/>
              </w:rPr>
              <w:t>Minimum of password is 7 character and needs at least one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3B08" w:rsidRPr="00A10BFA" w:rsidRDefault="00A10BFA" w:rsidP="00A10BFA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Re-</w:t>
            </w:r>
            <w:r w:rsidRPr="00755041">
              <w:rPr>
                <w:b/>
                <w:sz w:val="24"/>
                <w:szCs w:val="24"/>
              </w:rPr>
              <w:t>Enter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Cannot be null.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Pr="00D6396D" w:rsidRDefault="00313B08" w:rsidP="005136B0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313B08" w:rsidRPr="00CD7D37" w:rsidRDefault="00313B08" w:rsidP="005136B0">
            <w:r w:rsidRPr="00CD7D37">
              <w:t>N/A</w:t>
            </w:r>
          </w:p>
        </w:tc>
      </w:tr>
      <w:tr w:rsidR="00313B08" w:rsidRPr="00CD7D37" w:rsidTr="005136B0">
        <w:tc>
          <w:tcPr>
            <w:tcW w:w="2967" w:type="dxa"/>
            <w:gridSpan w:val="2"/>
            <w:shd w:val="clear" w:color="auto" w:fill="DAEEF3" w:themeFill="accent5" w:themeFillTint="33"/>
          </w:tcPr>
          <w:p w:rsidR="00313B08" w:rsidRPr="00D6396D" w:rsidRDefault="00313B08" w:rsidP="005136B0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313B08" w:rsidRPr="00CD7D37" w:rsidRDefault="00541CDF" w:rsidP="005136B0">
            <w:r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:rsidR="000A3423" w:rsidRDefault="000A3423">
      <w:pPr>
        <w:spacing w:before="7"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UC005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View Profile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Created By:</w:t>
            </w:r>
          </w:p>
        </w:tc>
        <w:tc>
          <w:tcPr>
            <w:tcW w:w="1893" w:type="dxa"/>
          </w:tcPr>
          <w:p w:rsidR="000A3423" w:rsidRPr="000A3423" w:rsidRDefault="000A3423" w:rsidP="000A3423">
            <w:pPr>
              <w:spacing w:before="7" w:line="220" w:lineRule="exact"/>
            </w:pPr>
            <w:proofErr w:type="spellStart"/>
            <w:r w:rsidRPr="000A3423"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Last Updated By:</w:t>
            </w:r>
          </w:p>
        </w:tc>
        <w:tc>
          <w:tcPr>
            <w:tcW w:w="1800" w:type="dxa"/>
          </w:tcPr>
          <w:p w:rsidR="000A3423" w:rsidRPr="000A3423" w:rsidRDefault="000A3423" w:rsidP="000A3423">
            <w:pPr>
              <w:spacing w:before="7" w:line="220" w:lineRule="exact"/>
            </w:pPr>
            <w:proofErr w:type="spellStart"/>
            <w:r w:rsidRPr="000A3423">
              <w:t>QuyenNV</w:t>
            </w:r>
            <w:proofErr w:type="spellEnd"/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Date Created:</w:t>
            </w:r>
          </w:p>
        </w:tc>
        <w:tc>
          <w:tcPr>
            <w:tcW w:w="1893" w:type="dxa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Date Last updated:</w:t>
            </w:r>
          </w:p>
        </w:tc>
        <w:tc>
          <w:tcPr>
            <w:tcW w:w="1800" w:type="dxa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19/09/2015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Shipper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Shipper wants to view his/her information.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numPr>
                <w:ilvl w:val="0"/>
                <w:numId w:val="9"/>
              </w:numPr>
              <w:spacing w:before="7" w:line="220" w:lineRule="exact"/>
            </w:pPr>
            <w:r w:rsidRPr="000A3423">
              <w:t>To have internet connection through device</w:t>
            </w:r>
          </w:p>
          <w:p w:rsidR="000A3423" w:rsidRPr="000A3423" w:rsidRDefault="000A3423" w:rsidP="000A3423">
            <w:pPr>
              <w:numPr>
                <w:ilvl w:val="0"/>
                <w:numId w:val="9"/>
              </w:numPr>
              <w:spacing w:before="7" w:line="220" w:lineRule="exact"/>
            </w:pPr>
            <w:r w:rsidRPr="000A3423">
              <w:t>To be logged in the system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The information of current logged in will appear in the [Profile] screen.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Priority: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High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Frequency of Use: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Sometime</w:t>
            </w:r>
          </w:p>
        </w:tc>
      </w:tr>
      <w:tr w:rsidR="000A3423" w:rsidRPr="000A3423" w:rsidTr="003426D7">
        <w:tc>
          <w:tcPr>
            <w:tcW w:w="9090" w:type="dxa"/>
            <w:gridSpan w:val="5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Main flow</w:t>
            </w:r>
          </w:p>
        </w:tc>
      </w:tr>
      <w:tr w:rsidR="000A3423" w:rsidRPr="000A3423" w:rsidTr="003426D7">
        <w:tc>
          <w:tcPr>
            <w:tcW w:w="952" w:type="dxa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Action</w:t>
            </w:r>
          </w:p>
        </w:tc>
      </w:tr>
      <w:tr w:rsidR="000A3423" w:rsidRPr="000A3423" w:rsidTr="003426D7">
        <w:tc>
          <w:tcPr>
            <w:tcW w:w="952" w:type="dxa"/>
          </w:tcPr>
          <w:p w:rsidR="000A3423" w:rsidRPr="000A3423" w:rsidRDefault="000A3423" w:rsidP="000A3423">
            <w:pPr>
              <w:numPr>
                <w:ilvl w:val="0"/>
                <w:numId w:val="13"/>
              </w:numPr>
              <w:spacing w:before="7" w:line="220" w:lineRule="exact"/>
            </w:pPr>
          </w:p>
        </w:tc>
        <w:tc>
          <w:tcPr>
            <w:tcW w:w="2015" w:type="dxa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Shipper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Click “Profile” button in left navigate bar</w:t>
            </w:r>
          </w:p>
        </w:tc>
      </w:tr>
      <w:tr w:rsidR="000A3423" w:rsidRPr="000A3423" w:rsidTr="003426D7">
        <w:tc>
          <w:tcPr>
            <w:tcW w:w="952" w:type="dxa"/>
          </w:tcPr>
          <w:p w:rsidR="000A3423" w:rsidRPr="000A3423" w:rsidRDefault="000A3423" w:rsidP="000A3423">
            <w:pPr>
              <w:numPr>
                <w:ilvl w:val="0"/>
                <w:numId w:val="13"/>
              </w:numPr>
              <w:spacing w:before="7" w:line="220" w:lineRule="exact"/>
            </w:pPr>
          </w:p>
        </w:tc>
        <w:tc>
          <w:tcPr>
            <w:tcW w:w="2015" w:type="dxa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System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Display “Profile” screen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N/A</w:t>
            </w:r>
          </w:p>
        </w:tc>
      </w:tr>
      <w:tr w:rsidR="000A3423" w:rsidRPr="000A3423" w:rsidTr="003426D7">
        <w:tc>
          <w:tcPr>
            <w:tcW w:w="9090" w:type="dxa"/>
            <w:gridSpan w:val="5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Exceptions: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Includes: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N/A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Special Requirements: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N/A</w:t>
            </w:r>
          </w:p>
        </w:tc>
      </w:tr>
      <w:tr w:rsidR="000A3423" w:rsidRPr="000A3423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Assumptions: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  <w:r w:rsidRPr="000A3423">
              <w:t>N/A</w:t>
            </w:r>
          </w:p>
        </w:tc>
      </w:tr>
      <w:tr w:rsidR="000A3423" w:rsidRPr="000A3423" w:rsidTr="003426D7">
        <w:trPr>
          <w:trHeight w:val="428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0A3423" w:rsidRDefault="000A3423" w:rsidP="000A3423">
            <w:pPr>
              <w:spacing w:before="7" w:line="220" w:lineRule="exact"/>
              <w:rPr>
                <w:b/>
              </w:rPr>
            </w:pPr>
            <w:r w:rsidRPr="000A3423">
              <w:rPr>
                <w:b/>
              </w:rPr>
              <w:t>Notes and Issues:</w:t>
            </w:r>
          </w:p>
        </w:tc>
        <w:tc>
          <w:tcPr>
            <w:tcW w:w="6123" w:type="dxa"/>
            <w:gridSpan w:val="3"/>
          </w:tcPr>
          <w:p w:rsidR="000A3423" w:rsidRPr="000A3423" w:rsidRDefault="000A3423" w:rsidP="000A3423">
            <w:pPr>
              <w:spacing w:before="7" w:line="220" w:lineRule="exact"/>
            </w:pPr>
          </w:p>
        </w:tc>
      </w:tr>
    </w:tbl>
    <w:p w:rsidR="00313B08" w:rsidRDefault="00313B08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tbl>
      <w:tblPr>
        <w:tblStyle w:val="TableGrid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>
              <w:t>UC006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>
              <w:rPr>
                <w:sz w:val="24"/>
                <w:szCs w:val="24"/>
              </w:rPr>
              <w:t>Update Profile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0A3423" w:rsidRPr="00CD7D37" w:rsidRDefault="000A3423" w:rsidP="003426D7">
            <w:proofErr w:type="spellStart"/>
            <w: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0A3423" w:rsidRPr="00CD7D37" w:rsidRDefault="000A3423" w:rsidP="003426D7">
            <w:proofErr w:type="spellStart"/>
            <w:r>
              <w:t>QuyenNV</w:t>
            </w:r>
            <w:proofErr w:type="spellEnd"/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0A3423" w:rsidRPr="00CD7D37" w:rsidRDefault="000A3423" w:rsidP="003426D7">
            <w:r w:rsidRPr="00CD7D37"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0A3423" w:rsidRPr="00CD7D37" w:rsidRDefault="000A3423" w:rsidP="003426D7">
            <w:r w:rsidRPr="00CD7D37">
              <w:t>19/09/2015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>
              <w:t>Shipper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 w:rsidRPr="00F958A9">
              <w:rPr>
                <w:rFonts w:ascii="Times New Roman" w:hAnsi="Times New Roman" w:cs="Times New Roman"/>
                <w:sz w:val="24"/>
                <w:szCs w:val="24"/>
              </w:rPr>
              <w:t xml:space="preserve">Shipper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their information.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0A3423" w:rsidRDefault="000A3423" w:rsidP="000A3423">
            <w:pPr>
              <w:pStyle w:val="ListParagraph"/>
              <w:numPr>
                <w:ilvl w:val="0"/>
                <w:numId w:val="9"/>
              </w:numPr>
              <w:spacing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0A3423" w:rsidRDefault="000A3423" w:rsidP="000A3423">
            <w:pPr>
              <w:pStyle w:val="ListParagraph"/>
              <w:numPr>
                <w:ilvl w:val="0"/>
                <w:numId w:val="9"/>
              </w:numPr>
              <w:spacing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0A3423" w:rsidRPr="00775658" w:rsidRDefault="000A3423" w:rsidP="000A342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FE1ABF">
              <w:rPr>
                <w:rFonts w:ascii="Times New Roman" w:hAnsi="Times New Roman" w:cs="Times New Roman"/>
                <w:sz w:val="24"/>
                <w:szCs w:val="24"/>
              </w:rPr>
              <w:t>Switch to [View Order’s Details] screen.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>
              <w:rPr>
                <w:rFonts w:ascii="Times New Roman" w:hAnsi="Times New Roman" w:cs="Times New Roman"/>
                <w:sz w:val="24"/>
                <w:szCs w:val="24"/>
              </w:rPr>
              <w:t>Update profile request is sent to server side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>
              <w:t>Low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>
              <w:rPr>
                <w:spacing w:val="1"/>
              </w:rPr>
              <w:t>Sometime</w:t>
            </w:r>
          </w:p>
        </w:tc>
      </w:tr>
      <w:tr w:rsidR="000A3423" w:rsidRPr="00CD7D37" w:rsidTr="003426D7">
        <w:tc>
          <w:tcPr>
            <w:tcW w:w="9090" w:type="dxa"/>
            <w:gridSpan w:val="5"/>
            <w:shd w:val="clear" w:color="auto" w:fill="DAEEF3" w:themeFill="accent5" w:themeFillTint="33"/>
          </w:tcPr>
          <w:p w:rsidR="000A3423" w:rsidRPr="00BC27DC" w:rsidRDefault="000A3423" w:rsidP="003426D7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0A3423" w:rsidRPr="00CD7D37" w:rsidTr="003426D7">
        <w:tc>
          <w:tcPr>
            <w:tcW w:w="952" w:type="dxa"/>
            <w:shd w:val="clear" w:color="auto" w:fill="DAEEF3" w:themeFill="accent5" w:themeFillTint="33"/>
          </w:tcPr>
          <w:p w:rsidR="000A3423" w:rsidRPr="00CD7D37" w:rsidRDefault="000A3423" w:rsidP="003426D7">
            <w:r w:rsidRPr="00CD7D37"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0A3423" w:rsidRPr="00CD7D37" w:rsidRDefault="000A3423" w:rsidP="003426D7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0A3423" w:rsidRPr="00CD7D37" w:rsidRDefault="000A3423" w:rsidP="003426D7">
            <w:r w:rsidRPr="00CD7D37">
              <w:t>Action</w:t>
            </w:r>
          </w:p>
        </w:tc>
      </w:tr>
      <w:tr w:rsidR="000A3423" w:rsidRPr="00CD7D37" w:rsidTr="003426D7">
        <w:tc>
          <w:tcPr>
            <w:tcW w:w="952" w:type="dxa"/>
          </w:tcPr>
          <w:p w:rsidR="000A3423" w:rsidRPr="008F59AF" w:rsidRDefault="000A3423" w:rsidP="000A342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015" w:type="dxa"/>
          </w:tcPr>
          <w:p w:rsidR="000A3423" w:rsidRPr="008F59AF" w:rsidRDefault="000A3423" w:rsidP="003426D7">
            <w:r>
              <w:t>Shipper</w:t>
            </w:r>
          </w:p>
        </w:tc>
        <w:tc>
          <w:tcPr>
            <w:tcW w:w="6123" w:type="dxa"/>
            <w:gridSpan w:val="3"/>
          </w:tcPr>
          <w:p w:rsidR="000A3423" w:rsidRPr="00B55AED" w:rsidRDefault="000A3423" w:rsidP="003426D7">
            <w:pPr>
              <w:spacing w:line="2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[Edit Profile] button</w:t>
            </w:r>
          </w:p>
        </w:tc>
      </w:tr>
      <w:tr w:rsidR="000A3423" w:rsidRPr="00CD7D37" w:rsidTr="003426D7">
        <w:tc>
          <w:tcPr>
            <w:tcW w:w="952" w:type="dxa"/>
          </w:tcPr>
          <w:p w:rsidR="000A3423" w:rsidRPr="008F59AF" w:rsidRDefault="000A3423" w:rsidP="000A342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015" w:type="dxa"/>
          </w:tcPr>
          <w:p w:rsidR="000A3423" w:rsidRPr="008F59AF" w:rsidRDefault="000A3423" w:rsidP="003426D7">
            <w:r>
              <w:t>System</w:t>
            </w:r>
          </w:p>
        </w:tc>
        <w:tc>
          <w:tcPr>
            <w:tcW w:w="6123" w:type="dxa"/>
            <w:gridSpan w:val="3"/>
          </w:tcPr>
          <w:p w:rsidR="000A3423" w:rsidRPr="008F59AF" w:rsidRDefault="000A3423" w:rsidP="003426D7">
            <w:r w:rsidRPr="003C01EC">
              <w:rPr>
                <w:rFonts w:ascii="Times New Roman" w:hAnsi="Times New Roman" w:cs="Times New Roman"/>
                <w:sz w:val="24"/>
                <w:szCs w:val="24"/>
              </w:rPr>
              <w:t>Display [Edit profile] screen</w:t>
            </w:r>
          </w:p>
        </w:tc>
      </w:tr>
      <w:tr w:rsidR="000A3423" w:rsidRPr="00CD7D37" w:rsidTr="003426D7">
        <w:tc>
          <w:tcPr>
            <w:tcW w:w="952" w:type="dxa"/>
          </w:tcPr>
          <w:p w:rsidR="000A3423" w:rsidRPr="008F59AF" w:rsidRDefault="000A3423" w:rsidP="000A342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015" w:type="dxa"/>
          </w:tcPr>
          <w:p w:rsidR="000A3423" w:rsidRPr="008F59AF" w:rsidRDefault="000A3423" w:rsidP="003426D7">
            <w:r>
              <w:t>Shipper</w:t>
            </w:r>
          </w:p>
        </w:tc>
        <w:tc>
          <w:tcPr>
            <w:tcW w:w="6123" w:type="dxa"/>
            <w:gridSpan w:val="3"/>
          </w:tcPr>
          <w:p w:rsidR="000A3423" w:rsidRPr="008F59AF" w:rsidRDefault="000A3423" w:rsidP="003426D7">
            <w:r>
              <w:rPr>
                <w:rFonts w:ascii="Times New Roman" w:hAnsi="Times New Roman" w:cs="Times New Roman"/>
                <w:sz w:val="24"/>
                <w:szCs w:val="24"/>
              </w:rPr>
              <w:t>Enter required information (Name, Email, Phone Number, Identity C</w:t>
            </w:r>
            <w:r w:rsidRPr="00BF7D42">
              <w:rPr>
                <w:rFonts w:ascii="Times New Roman" w:hAnsi="Times New Roman" w:cs="Times New Roman"/>
                <w:sz w:val="24"/>
                <w:szCs w:val="24"/>
              </w:rPr>
              <w:t>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Date of Birth, Address)</w:t>
            </w:r>
          </w:p>
        </w:tc>
      </w:tr>
      <w:tr w:rsidR="000A3423" w:rsidRPr="00CD7D37" w:rsidTr="003426D7">
        <w:tc>
          <w:tcPr>
            <w:tcW w:w="952" w:type="dxa"/>
          </w:tcPr>
          <w:p w:rsidR="000A3423" w:rsidRPr="008F59AF" w:rsidRDefault="000A3423" w:rsidP="000A342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015" w:type="dxa"/>
          </w:tcPr>
          <w:p w:rsidR="000A3423" w:rsidRPr="008F59AF" w:rsidRDefault="000A3423" w:rsidP="003426D7">
            <w:r>
              <w:t>Shipper</w:t>
            </w:r>
          </w:p>
        </w:tc>
        <w:tc>
          <w:tcPr>
            <w:tcW w:w="6123" w:type="dxa"/>
            <w:gridSpan w:val="3"/>
          </w:tcPr>
          <w:p w:rsidR="000A3423" w:rsidRPr="008F59AF" w:rsidRDefault="000A3423" w:rsidP="003426D7">
            <w:r>
              <w:t>Click [Save] button</w:t>
            </w:r>
          </w:p>
        </w:tc>
      </w:tr>
      <w:tr w:rsidR="000A3423" w:rsidRPr="00CD7D37" w:rsidTr="003426D7">
        <w:tc>
          <w:tcPr>
            <w:tcW w:w="952" w:type="dxa"/>
          </w:tcPr>
          <w:p w:rsidR="000A3423" w:rsidRPr="008F59AF" w:rsidRDefault="000A3423" w:rsidP="000A342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015" w:type="dxa"/>
          </w:tcPr>
          <w:p w:rsidR="000A3423" w:rsidRDefault="000A3423" w:rsidP="003426D7">
            <w:r>
              <w:t>System</w:t>
            </w:r>
          </w:p>
        </w:tc>
        <w:tc>
          <w:tcPr>
            <w:tcW w:w="6123" w:type="dxa"/>
            <w:gridSpan w:val="3"/>
          </w:tcPr>
          <w:p w:rsidR="000A3423" w:rsidRDefault="000A3423" w:rsidP="003426D7">
            <w:r w:rsidRPr="00100BFC">
              <w:rPr>
                <w:rFonts w:ascii="Times New Roman" w:hAnsi="Times New Roman" w:cs="Times New Roman"/>
                <w:sz w:val="24"/>
                <w:szCs w:val="24"/>
              </w:rPr>
              <w:t>Validate input</w:t>
            </w:r>
          </w:p>
        </w:tc>
      </w:tr>
      <w:tr w:rsidR="000A3423" w:rsidRPr="00CD7D37" w:rsidTr="003426D7">
        <w:trPr>
          <w:trHeight w:val="437"/>
        </w:trPr>
        <w:tc>
          <w:tcPr>
            <w:tcW w:w="952" w:type="dxa"/>
          </w:tcPr>
          <w:p w:rsidR="000A3423" w:rsidRPr="008F59AF" w:rsidRDefault="000A3423" w:rsidP="000A342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015" w:type="dxa"/>
          </w:tcPr>
          <w:p w:rsidR="000A3423" w:rsidRDefault="000A3423" w:rsidP="003426D7">
            <w:r>
              <w:t>System</w:t>
            </w:r>
          </w:p>
        </w:tc>
        <w:tc>
          <w:tcPr>
            <w:tcW w:w="6123" w:type="dxa"/>
            <w:gridSpan w:val="3"/>
          </w:tcPr>
          <w:p w:rsidR="000A3423" w:rsidRDefault="000A3423" w:rsidP="003426D7">
            <w:r>
              <w:rPr>
                <w:rFonts w:ascii="Times New Roman" w:hAnsi="Times New Roman" w:cs="Times New Roman"/>
                <w:sz w:val="24"/>
                <w:szCs w:val="24"/>
              </w:rPr>
              <w:t>Store new information of Shipper into database</w:t>
            </w:r>
          </w:p>
        </w:tc>
      </w:tr>
      <w:tr w:rsidR="000A3423" w:rsidRPr="00CD7D37" w:rsidTr="003426D7">
        <w:trPr>
          <w:trHeight w:val="437"/>
        </w:trPr>
        <w:tc>
          <w:tcPr>
            <w:tcW w:w="952" w:type="dxa"/>
          </w:tcPr>
          <w:p w:rsidR="000A3423" w:rsidRPr="008F59AF" w:rsidRDefault="000A3423" w:rsidP="000A342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</w:p>
        </w:tc>
        <w:tc>
          <w:tcPr>
            <w:tcW w:w="2015" w:type="dxa"/>
          </w:tcPr>
          <w:p w:rsidR="000A3423" w:rsidRDefault="000A3423" w:rsidP="003426D7">
            <w:r>
              <w:t>System</w:t>
            </w:r>
          </w:p>
        </w:tc>
        <w:tc>
          <w:tcPr>
            <w:tcW w:w="6123" w:type="dxa"/>
            <w:gridSpan w:val="3"/>
          </w:tcPr>
          <w:p w:rsidR="000A3423" w:rsidRDefault="000A3423" w:rsidP="0034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success message to shipper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6513AF" w:rsidRDefault="000A3423" w:rsidP="003426D7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0A3423" w:rsidRPr="006513AF" w:rsidRDefault="000A3423" w:rsidP="003426D7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0A3423" w:rsidRPr="00CD7D37" w:rsidTr="003426D7">
        <w:tc>
          <w:tcPr>
            <w:tcW w:w="9090" w:type="dxa"/>
            <w:gridSpan w:val="5"/>
            <w:shd w:val="clear" w:color="auto" w:fill="DAEEF3" w:themeFill="accent5" w:themeFillTint="33"/>
          </w:tcPr>
          <w:p w:rsidR="000A3423" w:rsidRPr="00D6396D" w:rsidRDefault="000A3423" w:rsidP="003426D7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0A3423" w:rsidRPr="00CD7D37" w:rsidTr="003426D7">
        <w:tc>
          <w:tcPr>
            <w:tcW w:w="952" w:type="dxa"/>
            <w:shd w:val="clear" w:color="auto" w:fill="DAEEF3" w:themeFill="accent5" w:themeFillTint="33"/>
          </w:tcPr>
          <w:p w:rsidR="000A3423" w:rsidRPr="00CD7D37" w:rsidRDefault="000A3423" w:rsidP="003426D7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0A3423" w:rsidRPr="00CD7D37" w:rsidRDefault="000A3423" w:rsidP="003426D7">
            <w:r w:rsidRPr="008F59AF">
              <w:t xml:space="preserve">At step </w:t>
            </w:r>
            <w:r>
              <w:t>7</w:t>
            </w:r>
            <w:r w:rsidRPr="008F59AF">
              <w:t xml:space="preserve">, </w:t>
            </w:r>
            <w:r>
              <w:t>if any required field is not entered</w:t>
            </w:r>
          </w:p>
        </w:tc>
      </w:tr>
      <w:tr w:rsidR="000A3423" w:rsidRPr="00CD7D37" w:rsidTr="003426D7">
        <w:tc>
          <w:tcPr>
            <w:tcW w:w="952" w:type="dxa"/>
            <w:shd w:val="clear" w:color="auto" w:fill="DAEEF3" w:themeFill="accent5" w:themeFillTint="33"/>
          </w:tcPr>
          <w:p w:rsidR="000A3423" w:rsidRPr="00CD7D37" w:rsidRDefault="000A3423" w:rsidP="003426D7">
            <w: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:rsidR="000A3423" w:rsidRPr="00CD7D37" w:rsidRDefault="000A3423" w:rsidP="003426D7">
            <w: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:rsidR="000A3423" w:rsidRPr="00CD7D37" w:rsidRDefault="000A3423" w:rsidP="003426D7">
            <w:r>
              <w:t>Action</w:t>
            </w:r>
          </w:p>
        </w:tc>
      </w:tr>
      <w:tr w:rsidR="000A3423" w:rsidRPr="008F59AF" w:rsidTr="003426D7">
        <w:tc>
          <w:tcPr>
            <w:tcW w:w="952" w:type="dxa"/>
            <w:shd w:val="clear" w:color="auto" w:fill="FFFFFF" w:themeFill="background1"/>
          </w:tcPr>
          <w:p w:rsidR="000A3423" w:rsidRPr="008F59AF" w:rsidRDefault="000A3423" w:rsidP="003426D7">
            <w:pPr>
              <w:spacing w:line="276" w:lineRule="auto"/>
            </w:pPr>
            <w:r>
              <w:t>7</w:t>
            </w:r>
            <w:r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0A3423" w:rsidRPr="008F59AF" w:rsidRDefault="000A3423" w:rsidP="003426D7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A3423" w:rsidRPr="008F59AF" w:rsidRDefault="000A3423" w:rsidP="003426D7">
            <w:pPr>
              <w:spacing w:line="276" w:lineRule="auto"/>
            </w:pPr>
            <w:r>
              <w:t>Notify in screen by error message “*is require”</w:t>
            </w:r>
          </w:p>
        </w:tc>
      </w:tr>
      <w:tr w:rsidR="000A3423" w:rsidRPr="008F59AF" w:rsidTr="003426D7">
        <w:trPr>
          <w:trHeight w:val="437"/>
        </w:trPr>
        <w:tc>
          <w:tcPr>
            <w:tcW w:w="952" w:type="dxa"/>
            <w:shd w:val="clear" w:color="auto" w:fill="B8CCE4" w:themeFill="accent1" w:themeFillTint="66"/>
          </w:tcPr>
          <w:p w:rsidR="000A3423" w:rsidRDefault="000A3423" w:rsidP="003426D7">
            <w:pPr>
              <w:spacing w:line="276" w:lineRule="auto"/>
            </w:pPr>
            <w:r>
              <w:t>EC2</w:t>
            </w:r>
          </w:p>
        </w:tc>
        <w:tc>
          <w:tcPr>
            <w:tcW w:w="2015" w:type="dxa"/>
            <w:shd w:val="clear" w:color="auto" w:fill="FFFFFF" w:themeFill="background1"/>
          </w:tcPr>
          <w:p w:rsidR="000A3423" w:rsidRDefault="000A3423" w:rsidP="003426D7">
            <w:pPr>
              <w:spacing w:line="276" w:lineRule="auto"/>
            </w:pPr>
            <w:r>
              <w:t>At step 6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A3423" w:rsidRDefault="000A3423" w:rsidP="003426D7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cannot establish a connection to the database due to some reasons (ex: network failure).</w:t>
            </w:r>
          </w:p>
        </w:tc>
      </w:tr>
      <w:tr w:rsidR="000A3423" w:rsidRPr="008F59AF" w:rsidTr="003426D7">
        <w:tc>
          <w:tcPr>
            <w:tcW w:w="952" w:type="dxa"/>
            <w:shd w:val="clear" w:color="auto" w:fill="B8CCE4" w:themeFill="accent1" w:themeFillTint="66"/>
          </w:tcPr>
          <w:p w:rsidR="000A3423" w:rsidRDefault="000A3423" w:rsidP="003426D7">
            <w:pPr>
              <w:spacing w:line="276" w:lineRule="auto"/>
            </w:pPr>
            <w:r>
              <w:t>Step</w:t>
            </w:r>
          </w:p>
        </w:tc>
        <w:tc>
          <w:tcPr>
            <w:tcW w:w="2015" w:type="dxa"/>
            <w:shd w:val="clear" w:color="auto" w:fill="B8CCE4" w:themeFill="accent1" w:themeFillTint="66"/>
          </w:tcPr>
          <w:p w:rsidR="000A3423" w:rsidRDefault="000A3423" w:rsidP="003426D7">
            <w:pPr>
              <w:spacing w:line="276" w:lineRule="auto"/>
            </w:pPr>
            <w:r>
              <w:t>Actor</w:t>
            </w:r>
          </w:p>
        </w:tc>
        <w:tc>
          <w:tcPr>
            <w:tcW w:w="6123" w:type="dxa"/>
            <w:gridSpan w:val="3"/>
            <w:shd w:val="clear" w:color="auto" w:fill="B8CCE4" w:themeFill="accent1" w:themeFillTint="66"/>
          </w:tcPr>
          <w:p w:rsidR="000A3423" w:rsidRDefault="000A3423" w:rsidP="003426D7">
            <w:pPr>
              <w:spacing w:line="276" w:lineRule="auto"/>
            </w:pPr>
            <w:r>
              <w:t>Action</w:t>
            </w:r>
          </w:p>
        </w:tc>
      </w:tr>
      <w:tr w:rsidR="000A3423" w:rsidRPr="008F59AF" w:rsidTr="003426D7">
        <w:tc>
          <w:tcPr>
            <w:tcW w:w="952" w:type="dxa"/>
            <w:shd w:val="clear" w:color="auto" w:fill="FFFFFF" w:themeFill="background1"/>
          </w:tcPr>
          <w:p w:rsidR="000A3423" w:rsidRDefault="000A3423" w:rsidP="003426D7">
            <w:pPr>
              <w:spacing w:line="276" w:lineRule="auto"/>
            </w:pPr>
            <w:r>
              <w:t>6.1</w:t>
            </w:r>
          </w:p>
        </w:tc>
        <w:tc>
          <w:tcPr>
            <w:tcW w:w="2015" w:type="dxa"/>
            <w:shd w:val="clear" w:color="auto" w:fill="FFFFFF" w:themeFill="background1"/>
          </w:tcPr>
          <w:p w:rsidR="000A3423" w:rsidRDefault="000A3423" w:rsidP="003426D7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A3423" w:rsidRDefault="000A3423" w:rsidP="003426D7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error message will show up to tell the shipper about the problem.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D6396D" w:rsidRDefault="000A3423" w:rsidP="003426D7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 w:rsidRPr="00CD7D37">
              <w:t>N/A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D6396D" w:rsidRDefault="000A3423" w:rsidP="003426D7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 w:rsidRPr="00CD7D37">
              <w:t>N/A</w:t>
            </w:r>
          </w:p>
        </w:tc>
      </w:tr>
      <w:tr w:rsidR="000A3423" w:rsidRPr="00CD7D37" w:rsidTr="003426D7">
        <w:tc>
          <w:tcPr>
            <w:tcW w:w="2967" w:type="dxa"/>
            <w:gridSpan w:val="2"/>
            <w:shd w:val="clear" w:color="auto" w:fill="DAEEF3" w:themeFill="accent5" w:themeFillTint="33"/>
          </w:tcPr>
          <w:p w:rsidR="000A3423" w:rsidRPr="00D6396D" w:rsidRDefault="000A3423" w:rsidP="003426D7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0A3423" w:rsidRPr="00CD7D37" w:rsidRDefault="000A3423" w:rsidP="003426D7">
            <w:r w:rsidRPr="00CD7D37">
              <w:t>N/A</w:t>
            </w:r>
          </w:p>
        </w:tc>
      </w:tr>
    </w:tbl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p w:rsidR="000A3423" w:rsidRDefault="000A3423">
      <w:pPr>
        <w:spacing w:before="7" w:line="220" w:lineRule="exact"/>
        <w:rPr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2"/>
        <w:gridCol w:w="1928"/>
        <w:gridCol w:w="1980"/>
        <w:gridCol w:w="2430"/>
        <w:gridCol w:w="1710"/>
      </w:tblGrid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t>UC007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t>Confirm Code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980" w:type="dxa"/>
          </w:tcPr>
          <w:p w:rsidR="000A3423" w:rsidRPr="00CD7D37" w:rsidRDefault="000A3423" w:rsidP="003426D7">
            <w:proofErr w:type="spellStart"/>
            <w: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710" w:type="dxa"/>
          </w:tcPr>
          <w:p w:rsidR="000A3423" w:rsidRPr="00CD7D37" w:rsidRDefault="000A3423" w:rsidP="003426D7">
            <w:proofErr w:type="spellStart"/>
            <w:r>
              <w:t>QuyenNV</w:t>
            </w:r>
            <w:proofErr w:type="spellEnd"/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980" w:type="dxa"/>
          </w:tcPr>
          <w:p w:rsidR="000A3423" w:rsidRPr="00CD7D37" w:rsidRDefault="000A3423" w:rsidP="003426D7">
            <w:r w:rsidRPr="00CD7D37"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710" w:type="dxa"/>
          </w:tcPr>
          <w:p w:rsidR="000A3423" w:rsidRPr="00CD7D37" w:rsidRDefault="000A3423" w:rsidP="003426D7">
            <w:r w:rsidRPr="00CD7D37">
              <w:t>19/09/2015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t>Shipper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Shipper entered code to confirm with customer. If code is wrong, shipper don’t pick up order from customer. </w:t>
            </w:r>
            <w:r w:rsidRPr="00586923">
              <w:rPr>
                <w:rFonts w:ascii="Times New Roman" w:hAnsi="Times New Roman" w:cs="Times New Roman"/>
                <w:sz w:val="24"/>
                <w:szCs w:val="24"/>
              </w:rPr>
              <w:t>Code is automatically generated by system.</w:t>
            </w:r>
          </w:p>
        </w:tc>
      </w:tr>
      <w:tr w:rsidR="000A3423" w:rsidRPr="00775658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0" w:type="dxa"/>
            <w:gridSpan w:val="3"/>
          </w:tcPr>
          <w:p w:rsidR="000A3423" w:rsidRDefault="000A3423" w:rsidP="000A3423">
            <w:pPr>
              <w:pStyle w:val="ListParagraph"/>
              <w:numPr>
                <w:ilvl w:val="0"/>
                <w:numId w:val="9"/>
              </w:numPr>
              <w:spacing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0A3423" w:rsidRDefault="000A3423" w:rsidP="000A3423">
            <w:pPr>
              <w:pStyle w:val="ListParagraph"/>
              <w:numPr>
                <w:ilvl w:val="0"/>
                <w:numId w:val="9"/>
              </w:numPr>
              <w:spacing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0A3423" w:rsidRPr="00775658" w:rsidRDefault="000A3423" w:rsidP="000A342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FE1ABF">
              <w:rPr>
                <w:rFonts w:ascii="Times New Roman" w:hAnsi="Times New Roman" w:cs="Times New Roman"/>
                <w:sz w:val="24"/>
                <w:szCs w:val="24"/>
              </w:rPr>
              <w:t>Switch to [View Order’s Details] screen.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rPr>
                <w:rFonts w:ascii="Times New Roman" w:hAnsi="Times New Roman" w:cs="Times New Roman"/>
                <w:sz w:val="24"/>
                <w:szCs w:val="24"/>
              </w:rPr>
              <w:t>Order’s Code is confirmed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t>High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A187E" w:rsidRDefault="000A3423" w:rsidP="003426D7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lastRenderedPageBreak/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rPr>
                <w:spacing w:val="1"/>
              </w:rPr>
              <w:t>Always</w:t>
            </w:r>
          </w:p>
        </w:tc>
      </w:tr>
      <w:tr w:rsidR="000A3423" w:rsidRPr="00BC27DC" w:rsidTr="003426D7">
        <w:tc>
          <w:tcPr>
            <w:tcW w:w="9090" w:type="dxa"/>
            <w:gridSpan w:val="5"/>
            <w:shd w:val="clear" w:color="auto" w:fill="DAEEF3" w:themeFill="accent5" w:themeFillTint="33"/>
          </w:tcPr>
          <w:p w:rsidR="000A3423" w:rsidRPr="00BC27DC" w:rsidRDefault="000A3423" w:rsidP="003426D7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0A3423" w:rsidRPr="00CD7D37" w:rsidTr="003426D7">
        <w:tc>
          <w:tcPr>
            <w:tcW w:w="1042" w:type="dxa"/>
            <w:shd w:val="clear" w:color="auto" w:fill="DAEEF3" w:themeFill="accent5" w:themeFillTint="33"/>
          </w:tcPr>
          <w:p w:rsidR="000A3423" w:rsidRPr="00CD7D37" w:rsidRDefault="000A3423" w:rsidP="003426D7">
            <w:r w:rsidRPr="00CD7D37">
              <w:t>Step</w:t>
            </w:r>
          </w:p>
        </w:tc>
        <w:tc>
          <w:tcPr>
            <w:tcW w:w="1928" w:type="dxa"/>
            <w:shd w:val="clear" w:color="auto" w:fill="DAEEF3" w:themeFill="accent5" w:themeFillTint="33"/>
          </w:tcPr>
          <w:p w:rsidR="000A3423" w:rsidRPr="00CD7D37" w:rsidRDefault="000A3423" w:rsidP="003426D7">
            <w:r w:rsidRPr="00CD7D37">
              <w:t>Actor</w:t>
            </w:r>
          </w:p>
        </w:tc>
        <w:tc>
          <w:tcPr>
            <w:tcW w:w="6120" w:type="dxa"/>
            <w:gridSpan w:val="3"/>
            <w:shd w:val="clear" w:color="auto" w:fill="DAEEF3" w:themeFill="accent5" w:themeFillTint="33"/>
          </w:tcPr>
          <w:p w:rsidR="000A3423" w:rsidRPr="00CD7D37" w:rsidRDefault="000A3423" w:rsidP="003426D7">
            <w:r w:rsidRPr="00CD7D37">
              <w:t>Action</w:t>
            </w:r>
          </w:p>
        </w:tc>
      </w:tr>
      <w:tr w:rsidR="000A3423" w:rsidRPr="00B55AED" w:rsidTr="003426D7">
        <w:tc>
          <w:tcPr>
            <w:tcW w:w="1042" w:type="dxa"/>
          </w:tcPr>
          <w:p w:rsidR="000A3423" w:rsidRPr="008F59AF" w:rsidRDefault="000A3423" w:rsidP="003426D7">
            <w:pPr>
              <w:ind w:left="360"/>
            </w:pPr>
            <w:r>
              <w:t>1.</w:t>
            </w:r>
          </w:p>
        </w:tc>
        <w:tc>
          <w:tcPr>
            <w:tcW w:w="1928" w:type="dxa"/>
          </w:tcPr>
          <w:p w:rsidR="000A3423" w:rsidRPr="008F59AF" w:rsidRDefault="000A3423" w:rsidP="003426D7">
            <w:r>
              <w:t>Shipper</w:t>
            </w:r>
          </w:p>
        </w:tc>
        <w:tc>
          <w:tcPr>
            <w:tcW w:w="6120" w:type="dxa"/>
            <w:gridSpan w:val="3"/>
          </w:tcPr>
          <w:p w:rsidR="000A3423" w:rsidRPr="00B55AED" w:rsidRDefault="000A3423" w:rsidP="003426D7">
            <w:pPr>
              <w:spacing w:line="260" w:lineRule="exact"/>
              <w:rPr>
                <w:rFonts w:ascii="Times New Roman" w:hAnsi="Times New Roman" w:cs="Times New Roman"/>
              </w:rPr>
            </w:pPr>
            <w:r w:rsidRPr="00B55AED">
              <w:rPr>
                <w:rFonts w:ascii="Times New Roman" w:hAnsi="Times New Roman" w:cs="Times New Roman"/>
              </w:rPr>
              <w:t>Click [Enter Code] button on [View Order’s Details] screen.</w:t>
            </w:r>
          </w:p>
        </w:tc>
      </w:tr>
      <w:tr w:rsidR="000A3423" w:rsidRPr="008F59AF" w:rsidTr="003426D7">
        <w:tc>
          <w:tcPr>
            <w:tcW w:w="1042" w:type="dxa"/>
          </w:tcPr>
          <w:p w:rsidR="000A3423" w:rsidRPr="008F59AF" w:rsidRDefault="000A3423" w:rsidP="003426D7">
            <w:pPr>
              <w:ind w:left="360"/>
            </w:pPr>
            <w:r>
              <w:t>2.</w:t>
            </w:r>
          </w:p>
        </w:tc>
        <w:tc>
          <w:tcPr>
            <w:tcW w:w="1928" w:type="dxa"/>
          </w:tcPr>
          <w:p w:rsidR="000A3423" w:rsidRPr="008F59AF" w:rsidRDefault="000A3423" w:rsidP="003426D7">
            <w:r>
              <w:t>System</w:t>
            </w:r>
          </w:p>
        </w:tc>
        <w:tc>
          <w:tcPr>
            <w:tcW w:w="6120" w:type="dxa"/>
            <w:gridSpan w:val="3"/>
          </w:tcPr>
          <w:p w:rsidR="000A3423" w:rsidRPr="008F59AF" w:rsidRDefault="000A3423" w:rsidP="003426D7">
            <w:r w:rsidRPr="008F59AF">
              <w:t xml:space="preserve">Display </w:t>
            </w:r>
            <w:r>
              <w:t>[Enter Code]</w:t>
            </w:r>
          </w:p>
        </w:tc>
      </w:tr>
      <w:tr w:rsidR="000A3423" w:rsidRPr="008F59AF" w:rsidTr="003426D7">
        <w:tc>
          <w:tcPr>
            <w:tcW w:w="1042" w:type="dxa"/>
          </w:tcPr>
          <w:p w:rsidR="000A3423" w:rsidRPr="008F59AF" w:rsidRDefault="000A3423" w:rsidP="003426D7">
            <w:pPr>
              <w:ind w:left="360"/>
            </w:pPr>
            <w:r>
              <w:t>3.</w:t>
            </w:r>
          </w:p>
        </w:tc>
        <w:tc>
          <w:tcPr>
            <w:tcW w:w="1928" w:type="dxa"/>
          </w:tcPr>
          <w:p w:rsidR="000A3423" w:rsidRPr="008F59AF" w:rsidRDefault="000A3423" w:rsidP="003426D7">
            <w:r>
              <w:t>Shipper</w:t>
            </w:r>
          </w:p>
        </w:tc>
        <w:tc>
          <w:tcPr>
            <w:tcW w:w="6120" w:type="dxa"/>
            <w:gridSpan w:val="3"/>
          </w:tcPr>
          <w:p w:rsidR="000A3423" w:rsidRPr="008F59AF" w:rsidRDefault="000A3423" w:rsidP="003426D7">
            <w:r>
              <w:t>Enter code which be provided by customer</w:t>
            </w:r>
          </w:p>
        </w:tc>
      </w:tr>
      <w:tr w:rsidR="000A3423" w:rsidRPr="008F59AF" w:rsidTr="003426D7">
        <w:tc>
          <w:tcPr>
            <w:tcW w:w="1042" w:type="dxa"/>
          </w:tcPr>
          <w:p w:rsidR="000A3423" w:rsidRPr="008F59AF" w:rsidRDefault="000A3423" w:rsidP="003426D7">
            <w:pPr>
              <w:ind w:left="360"/>
            </w:pPr>
            <w:r>
              <w:t>4.</w:t>
            </w:r>
          </w:p>
        </w:tc>
        <w:tc>
          <w:tcPr>
            <w:tcW w:w="1928" w:type="dxa"/>
          </w:tcPr>
          <w:p w:rsidR="000A3423" w:rsidRPr="008F59AF" w:rsidRDefault="000A3423" w:rsidP="003426D7">
            <w:r>
              <w:t>System</w:t>
            </w:r>
          </w:p>
        </w:tc>
        <w:tc>
          <w:tcPr>
            <w:tcW w:w="6120" w:type="dxa"/>
            <w:gridSpan w:val="3"/>
          </w:tcPr>
          <w:p w:rsidR="000A3423" w:rsidRPr="008F59AF" w:rsidRDefault="000A3423" w:rsidP="003426D7">
            <w:r>
              <w:t>Queries the Order database</w:t>
            </w:r>
          </w:p>
        </w:tc>
      </w:tr>
      <w:tr w:rsidR="000A3423" w:rsidTr="003426D7">
        <w:tc>
          <w:tcPr>
            <w:tcW w:w="1042" w:type="dxa"/>
          </w:tcPr>
          <w:p w:rsidR="000A3423" w:rsidRPr="008F59AF" w:rsidRDefault="000A3423" w:rsidP="003426D7">
            <w:pPr>
              <w:ind w:left="360"/>
            </w:pPr>
            <w:r>
              <w:t>5.</w:t>
            </w:r>
          </w:p>
        </w:tc>
        <w:tc>
          <w:tcPr>
            <w:tcW w:w="1928" w:type="dxa"/>
          </w:tcPr>
          <w:p w:rsidR="000A3423" w:rsidRDefault="000A3423" w:rsidP="003426D7">
            <w:r>
              <w:t>System</w:t>
            </w:r>
          </w:p>
        </w:tc>
        <w:tc>
          <w:tcPr>
            <w:tcW w:w="6120" w:type="dxa"/>
            <w:gridSpan w:val="3"/>
          </w:tcPr>
          <w:p w:rsidR="000A3423" w:rsidRDefault="000A3423" w:rsidP="003426D7">
            <w:r>
              <w:t xml:space="preserve">Redirect to </w:t>
            </w:r>
            <w:r w:rsidRPr="00095165">
              <w:t>[View Order’s Details] screen</w:t>
            </w:r>
          </w:p>
        </w:tc>
      </w:tr>
      <w:tr w:rsidR="000A3423" w:rsidRPr="006513AF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6513AF" w:rsidRDefault="000A3423" w:rsidP="003426D7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0" w:type="dxa"/>
            <w:gridSpan w:val="3"/>
            <w:shd w:val="clear" w:color="auto" w:fill="DAEEF3" w:themeFill="accent5" w:themeFillTint="33"/>
          </w:tcPr>
          <w:p w:rsidR="000A3423" w:rsidRPr="006513AF" w:rsidRDefault="000A3423" w:rsidP="003426D7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0A3423" w:rsidRPr="00D6396D" w:rsidTr="003426D7">
        <w:tc>
          <w:tcPr>
            <w:tcW w:w="9090" w:type="dxa"/>
            <w:gridSpan w:val="5"/>
            <w:shd w:val="clear" w:color="auto" w:fill="DAEEF3" w:themeFill="accent5" w:themeFillTint="33"/>
          </w:tcPr>
          <w:p w:rsidR="000A3423" w:rsidRPr="00D6396D" w:rsidRDefault="000A3423" w:rsidP="003426D7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0A3423" w:rsidRPr="00CD7D37" w:rsidTr="003426D7">
        <w:trPr>
          <w:trHeight w:val="665"/>
        </w:trPr>
        <w:tc>
          <w:tcPr>
            <w:tcW w:w="1042" w:type="dxa"/>
            <w:shd w:val="clear" w:color="auto" w:fill="DAEEF3" w:themeFill="accent5" w:themeFillTint="33"/>
          </w:tcPr>
          <w:p w:rsidR="000A3423" w:rsidRPr="00CD7D37" w:rsidRDefault="000A3423" w:rsidP="003426D7">
            <w:r>
              <w:t>EC1</w:t>
            </w:r>
          </w:p>
        </w:tc>
        <w:tc>
          <w:tcPr>
            <w:tcW w:w="8048" w:type="dxa"/>
            <w:gridSpan w:val="4"/>
            <w:shd w:val="clear" w:color="auto" w:fill="FFFFFF" w:themeFill="background1"/>
          </w:tcPr>
          <w:p w:rsidR="000A3423" w:rsidRPr="00CD7D37" w:rsidRDefault="000A3423" w:rsidP="003426D7">
            <w:r w:rsidRPr="008F59AF">
              <w:t xml:space="preserve">At step </w:t>
            </w:r>
            <w:r>
              <w:t>4</w:t>
            </w:r>
            <w:r w:rsidRPr="008F59AF">
              <w:t xml:space="preserve">, </w:t>
            </w:r>
            <w:r>
              <w:t xml:space="preserve">if code in Order database does not exist or </w:t>
            </w:r>
            <w:r w:rsidRPr="00D24C9F">
              <w:t>Order cannot establish a connection to the database due to some reasons (ex: network failure).</w:t>
            </w:r>
          </w:p>
        </w:tc>
      </w:tr>
      <w:tr w:rsidR="000A3423" w:rsidRPr="00CD7D37" w:rsidTr="003426D7">
        <w:tc>
          <w:tcPr>
            <w:tcW w:w="1042" w:type="dxa"/>
            <w:shd w:val="clear" w:color="auto" w:fill="DAEEF3" w:themeFill="accent5" w:themeFillTint="33"/>
          </w:tcPr>
          <w:p w:rsidR="000A3423" w:rsidRPr="00CD7D37" w:rsidRDefault="000A3423" w:rsidP="003426D7">
            <w:r>
              <w:t>Step</w:t>
            </w:r>
          </w:p>
        </w:tc>
        <w:tc>
          <w:tcPr>
            <w:tcW w:w="1928" w:type="dxa"/>
            <w:shd w:val="clear" w:color="auto" w:fill="DAEEF3" w:themeFill="accent5" w:themeFillTint="33"/>
          </w:tcPr>
          <w:p w:rsidR="000A3423" w:rsidRPr="00CD7D37" w:rsidRDefault="000A3423" w:rsidP="003426D7">
            <w:r>
              <w:t>Actor</w:t>
            </w:r>
          </w:p>
        </w:tc>
        <w:tc>
          <w:tcPr>
            <w:tcW w:w="6120" w:type="dxa"/>
            <w:gridSpan w:val="3"/>
            <w:shd w:val="clear" w:color="auto" w:fill="DAEEF3" w:themeFill="accent5" w:themeFillTint="33"/>
          </w:tcPr>
          <w:p w:rsidR="000A3423" w:rsidRPr="00CD7D37" w:rsidRDefault="000A3423" w:rsidP="003426D7">
            <w:r>
              <w:t>Action</w:t>
            </w:r>
          </w:p>
        </w:tc>
      </w:tr>
      <w:tr w:rsidR="000A3423" w:rsidRPr="008F59AF" w:rsidTr="003426D7">
        <w:tc>
          <w:tcPr>
            <w:tcW w:w="1042" w:type="dxa"/>
            <w:shd w:val="clear" w:color="auto" w:fill="FFFFFF" w:themeFill="background1"/>
          </w:tcPr>
          <w:p w:rsidR="000A3423" w:rsidRPr="008F59AF" w:rsidRDefault="000A3423" w:rsidP="003426D7">
            <w:pPr>
              <w:spacing w:line="276" w:lineRule="auto"/>
            </w:pPr>
            <w:r>
              <w:t>4</w:t>
            </w:r>
            <w:r w:rsidRPr="008F59AF">
              <w:t>.1</w:t>
            </w:r>
          </w:p>
        </w:tc>
        <w:tc>
          <w:tcPr>
            <w:tcW w:w="1928" w:type="dxa"/>
            <w:shd w:val="clear" w:color="auto" w:fill="FFFFFF" w:themeFill="background1"/>
          </w:tcPr>
          <w:p w:rsidR="000A3423" w:rsidRPr="008F59AF" w:rsidRDefault="000A3423" w:rsidP="003426D7">
            <w:pPr>
              <w:spacing w:line="276" w:lineRule="auto"/>
            </w:pPr>
            <w:r>
              <w:t>System</w:t>
            </w:r>
          </w:p>
        </w:tc>
        <w:tc>
          <w:tcPr>
            <w:tcW w:w="6120" w:type="dxa"/>
            <w:gridSpan w:val="3"/>
            <w:shd w:val="clear" w:color="auto" w:fill="FFFFFF" w:themeFill="background1"/>
          </w:tcPr>
          <w:p w:rsidR="000A3423" w:rsidRPr="008F59AF" w:rsidRDefault="000A3423" w:rsidP="003426D7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error message will show up on screen to tell the shipper about the problem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D6396D" w:rsidRDefault="000A3423" w:rsidP="003426D7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 w:rsidRPr="00CD7D37">
              <w:t>N/A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D6396D" w:rsidRDefault="000A3423" w:rsidP="003426D7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 w:rsidRPr="00CD7D37">
              <w:t>N/A</w:t>
            </w:r>
          </w:p>
        </w:tc>
      </w:tr>
      <w:tr w:rsidR="000A3423" w:rsidRPr="00CD7D37" w:rsidTr="003426D7"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D6396D" w:rsidRDefault="000A3423" w:rsidP="003426D7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 w:rsidRPr="00CD7D37">
              <w:t>N/A</w:t>
            </w:r>
          </w:p>
        </w:tc>
      </w:tr>
      <w:tr w:rsidR="000A3423" w:rsidRPr="00CD7D37" w:rsidTr="003426D7">
        <w:trPr>
          <w:trHeight w:val="620"/>
        </w:trPr>
        <w:tc>
          <w:tcPr>
            <w:tcW w:w="2970" w:type="dxa"/>
            <w:gridSpan w:val="2"/>
            <w:shd w:val="clear" w:color="auto" w:fill="DAEEF3" w:themeFill="accent5" w:themeFillTint="33"/>
          </w:tcPr>
          <w:p w:rsidR="000A3423" w:rsidRPr="00D6396D" w:rsidRDefault="000A3423" w:rsidP="003426D7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0" w:type="dxa"/>
            <w:gridSpan w:val="3"/>
          </w:tcPr>
          <w:p w:rsidR="000A3423" w:rsidRPr="00CD7D37" w:rsidRDefault="000A3423" w:rsidP="003426D7">
            <w:r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:rsidR="000A3423" w:rsidRDefault="000A3423">
      <w:pPr>
        <w:spacing w:before="7" w:line="220" w:lineRule="exact"/>
        <w:rPr>
          <w:sz w:val="22"/>
          <w:szCs w:val="22"/>
        </w:rPr>
      </w:pPr>
      <w:bookmarkStart w:id="0" w:name="_GoBack"/>
      <w:bookmarkEnd w:id="0"/>
    </w:p>
    <w:sectPr w:rsidR="000A3423" w:rsidSect="00247E49">
      <w:pgSz w:w="11920" w:h="16840"/>
      <w:pgMar w:top="15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C6789"/>
    <w:multiLevelType w:val="hybridMultilevel"/>
    <w:tmpl w:val="BC2E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82705"/>
    <w:multiLevelType w:val="hybridMultilevel"/>
    <w:tmpl w:val="EAD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98D"/>
    <w:multiLevelType w:val="multilevel"/>
    <w:tmpl w:val="215E8B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20F70"/>
    <w:multiLevelType w:val="hybridMultilevel"/>
    <w:tmpl w:val="DA7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>
    <w:nsid w:val="4BAE1650"/>
    <w:multiLevelType w:val="hybridMultilevel"/>
    <w:tmpl w:val="4380E96C"/>
    <w:lvl w:ilvl="0" w:tplc="BA16645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9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</w:num>
  <w:num w:numId="5">
    <w:abstractNumId w:val="1"/>
  </w:num>
  <w:num w:numId="6">
    <w:abstractNumId w:val="9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C"/>
    <w:rsid w:val="00070E82"/>
    <w:rsid w:val="00090D5D"/>
    <w:rsid w:val="00091FD0"/>
    <w:rsid w:val="000A3423"/>
    <w:rsid w:val="000A4855"/>
    <w:rsid w:val="000F6B64"/>
    <w:rsid w:val="001802F4"/>
    <w:rsid w:val="001C459F"/>
    <w:rsid w:val="001E58F2"/>
    <w:rsid w:val="00223E07"/>
    <w:rsid w:val="00247E49"/>
    <w:rsid w:val="00256A74"/>
    <w:rsid w:val="002C1DDC"/>
    <w:rsid w:val="002D4EB0"/>
    <w:rsid w:val="00313B08"/>
    <w:rsid w:val="00332E02"/>
    <w:rsid w:val="00346DB2"/>
    <w:rsid w:val="003B15CE"/>
    <w:rsid w:val="003B21D4"/>
    <w:rsid w:val="003B5D26"/>
    <w:rsid w:val="003F6B27"/>
    <w:rsid w:val="00404E39"/>
    <w:rsid w:val="004A40C4"/>
    <w:rsid w:val="004B3F54"/>
    <w:rsid w:val="005260DD"/>
    <w:rsid w:val="00541CDF"/>
    <w:rsid w:val="005541D1"/>
    <w:rsid w:val="00577F4F"/>
    <w:rsid w:val="00586EA4"/>
    <w:rsid w:val="005B3153"/>
    <w:rsid w:val="005C134B"/>
    <w:rsid w:val="00654B7B"/>
    <w:rsid w:val="0068568A"/>
    <w:rsid w:val="00695FC9"/>
    <w:rsid w:val="007777A1"/>
    <w:rsid w:val="007A3291"/>
    <w:rsid w:val="007A70AC"/>
    <w:rsid w:val="0080219A"/>
    <w:rsid w:val="00826014"/>
    <w:rsid w:val="00867194"/>
    <w:rsid w:val="008763B1"/>
    <w:rsid w:val="008A0E32"/>
    <w:rsid w:val="008A5D9F"/>
    <w:rsid w:val="008D5BB8"/>
    <w:rsid w:val="008F230B"/>
    <w:rsid w:val="008F398F"/>
    <w:rsid w:val="009272FC"/>
    <w:rsid w:val="00935C69"/>
    <w:rsid w:val="00A02EB7"/>
    <w:rsid w:val="00A10BFA"/>
    <w:rsid w:val="00A17ABE"/>
    <w:rsid w:val="00A96A61"/>
    <w:rsid w:val="00B026DC"/>
    <w:rsid w:val="00B168DB"/>
    <w:rsid w:val="00B349E2"/>
    <w:rsid w:val="00B8788A"/>
    <w:rsid w:val="00BC257E"/>
    <w:rsid w:val="00BD7C77"/>
    <w:rsid w:val="00C34D83"/>
    <w:rsid w:val="00C57AC9"/>
    <w:rsid w:val="00C617A3"/>
    <w:rsid w:val="00C63A36"/>
    <w:rsid w:val="00CC6D40"/>
    <w:rsid w:val="00D94381"/>
    <w:rsid w:val="00DA097F"/>
    <w:rsid w:val="00DA2D6E"/>
    <w:rsid w:val="00DD37FE"/>
    <w:rsid w:val="00DF3F5F"/>
    <w:rsid w:val="00E673C1"/>
    <w:rsid w:val="00EE6FA7"/>
    <w:rsid w:val="00E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6100E-4ECA-4CAB-86A2-C9E4FAB9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26014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rsid w:val="00826014"/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826014"/>
    <w:rPr>
      <w:rFonts w:asciiTheme="minorHAnsi" w:eastAsiaTheme="minorEastAsia" w:hAnsiTheme="minorHAnsi" w:cstheme="minorBidi"/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Quyen</cp:lastModifiedBy>
  <cp:revision>78</cp:revision>
  <dcterms:created xsi:type="dcterms:W3CDTF">2015-09-19T08:03:00Z</dcterms:created>
  <dcterms:modified xsi:type="dcterms:W3CDTF">2015-09-20T19:46:00Z</dcterms:modified>
</cp:coreProperties>
</file>