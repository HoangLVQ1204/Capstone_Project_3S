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AC" w:rsidRDefault="002D4EB0">
      <w:pPr>
        <w:spacing w:before="79"/>
        <w:ind w:left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</w:p>
    <w:p w:rsidR="007A70AC" w:rsidRDefault="002D4EB0">
      <w:pPr>
        <w:spacing w:before="23"/>
        <w:ind w:left="480"/>
        <w:sectPr w:rsidR="007A70AC">
          <w:pgSz w:w="11920" w:h="16840"/>
          <w:pgMar w:top="1340" w:right="620" w:bottom="280" w:left="1680" w:header="720" w:footer="720" w:gutter="0"/>
          <w:cols w:space="720"/>
        </w:sectPr>
      </w:pPr>
      <w:bookmarkStart w:id="0" w:name="OLE_LINK1"/>
      <w:bookmarkStart w:id="1" w:name="OLE_LINK2"/>
      <w:bookmarkStart w:id="2" w:name="OLE_LINK3"/>
      <w:bookmarkStart w:id="3" w:name="OLE_LINK4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91.75pt">
            <v:imagedata r:id="rId5" o:title=""/>
          </v:shape>
        </w:pict>
      </w:r>
      <w:bookmarkEnd w:id="0"/>
      <w:bookmarkEnd w:id="1"/>
      <w:bookmarkEnd w:id="2"/>
      <w:bookmarkEnd w:id="3"/>
    </w:p>
    <w:p w:rsidR="007A70AC" w:rsidRDefault="007A70AC">
      <w:pPr>
        <w:spacing w:before="6" w:line="120" w:lineRule="exact"/>
        <w:rPr>
          <w:sz w:val="12"/>
          <w:szCs w:val="12"/>
        </w:rPr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1558"/>
        <w:gridCol w:w="2838"/>
        <w:gridCol w:w="1841"/>
      </w:tblGrid>
      <w:tr w:rsidR="007A70AC">
        <w:trPr>
          <w:trHeight w:hRule="exact" w:val="317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6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D001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1"/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ion</w:t>
            </w:r>
          </w:p>
        </w:tc>
      </w:tr>
      <w:tr w:rsidR="007A70AC">
        <w:trPr>
          <w:trHeight w:hRule="exact" w:val="293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102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7A70AC">
        <w:trPr>
          <w:trHeight w:hRule="exact" w:val="31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8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6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</w:tr>
      <w:tr w:rsidR="007A70AC">
        <w:trPr>
          <w:trHeight w:hRule="exact" w:val="56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 w:rsidP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odi</w:t>
            </w:r>
            <w:r>
              <w:rPr>
                <w:spacing w:val="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 will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in 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 the </w:t>
            </w:r>
            <w:r>
              <w:rPr>
                <w:sz w:val="24"/>
                <w:szCs w:val="24"/>
              </w:rPr>
              <w:t>pro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ss.</w:t>
            </w:r>
            <w:bookmarkStart w:id="4" w:name="_GoBack"/>
            <w:bookmarkEnd w:id="4"/>
          </w:p>
        </w:tc>
      </w:tr>
      <w:tr w:rsidR="007A70AC">
        <w:trPr>
          <w:trHeight w:hRule="exact" w:val="296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on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 sc</w:t>
            </w:r>
            <w:r>
              <w:rPr>
                <w:spacing w:val="-1"/>
                <w:sz w:val="24"/>
                <w:szCs w:val="24"/>
              </w:rPr>
              <w:t>ree</w:t>
            </w:r>
            <w:r>
              <w:rPr>
                <w:sz w:val="24"/>
                <w:szCs w:val="24"/>
              </w:rPr>
              <w:t>n</w:t>
            </w:r>
          </w:p>
        </w:tc>
      </w:tr>
      <w:tr w:rsidR="007A70AC">
        <w:trPr>
          <w:trHeight w:hRule="exact" w:val="56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setting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 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app</w:t>
            </w:r>
            <w:r>
              <w:rPr>
                <w:spacing w:val="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medi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</w:p>
          <w:p w:rsidR="007A70AC" w:rsidRDefault="002D4EB0">
            <w:pPr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 proc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ometi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</w:p>
        </w:tc>
      </w:tr>
      <w:tr w:rsidR="007A70AC">
        <w:trPr>
          <w:trHeight w:hRule="exact" w:val="1666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ble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ion s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ide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use sl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to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save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disable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 sl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r.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7A70AC"/>
        </w:tc>
      </w:tr>
      <w:tr w:rsidR="007A70AC">
        <w:trPr>
          <w:trHeight w:hRule="exact" w:val="293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7A70AC"/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433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proofErr w:type="spellEnd"/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317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A70AC" w:rsidRDefault="007A70AC">
      <w:pPr>
        <w:spacing w:line="200" w:lineRule="exact"/>
      </w:pPr>
    </w:p>
    <w:p w:rsidR="007A70AC" w:rsidRDefault="007A70AC">
      <w:pPr>
        <w:spacing w:before="7" w:line="220" w:lineRule="exact"/>
        <w:rPr>
          <w:sz w:val="22"/>
          <w:szCs w:val="22"/>
        </w:rPr>
      </w:pPr>
    </w:p>
    <w:p w:rsidR="007A70AC" w:rsidRDefault="002D4EB0">
      <w:pPr>
        <w:ind w:left="1149"/>
        <w:sectPr w:rsidR="007A70AC">
          <w:pgSz w:w="11920" w:h="16840"/>
          <w:pgMar w:top="1560" w:right="1280" w:bottom="280" w:left="1340" w:header="720" w:footer="720" w:gutter="0"/>
          <w:cols w:space="720"/>
        </w:sectPr>
      </w:pPr>
      <w:r>
        <w:pict>
          <v:shape id="_x0000_i1026" type="#_x0000_t75" style="width:345.75pt;height:3in">
            <v:imagedata r:id="rId6" o:title=""/>
          </v:shape>
        </w:pict>
      </w:r>
    </w:p>
    <w:p w:rsidR="007A70AC" w:rsidRDefault="007A70AC">
      <w:pPr>
        <w:spacing w:before="1" w:line="8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1558"/>
        <w:gridCol w:w="2838"/>
        <w:gridCol w:w="1841"/>
      </w:tblGrid>
      <w:tr w:rsidR="007A70AC">
        <w:trPr>
          <w:trHeight w:hRule="exact" w:val="31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6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D002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fold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Nhun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TH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102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Nhun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TH</w:t>
            </w:r>
            <w:proofErr w:type="spellEnd"/>
          </w:p>
        </w:tc>
      </w:tr>
      <w:tr w:rsidR="007A70AC">
        <w:trPr>
          <w:trHeight w:hRule="exact" w:val="310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8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6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choos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two fold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hich </w:t>
            </w:r>
            <w:r>
              <w:rPr>
                <w:spacing w:val="4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n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ison.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ent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 wo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 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main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n.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 sc</w:t>
            </w:r>
            <w:r>
              <w:rPr>
                <w:spacing w:val="-1"/>
                <w:sz w:val="24"/>
                <w:szCs w:val="24"/>
              </w:rPr>
              <w:t>ree</w:t>
            </w:r>
            <w:r>
              <w:rPr>
                <w:sz w:val="24"/>
                <w:szCs w:val="24"/>
              </w:rPr>
              <w:t>n sh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ws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bso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ute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fold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rs.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</w:p>
        </w:tc>
      </w:tr>
      <w:tr w:rsidR="007A70AC">
        <w:trPr>
          <w:trHeight w:hRule="exact" w:val="1114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clicks </w:t>
            </w:r>
            <w:r>
              <w:rPr>
                <w:spacing w:val="-1"/>
                <w:sz w:val="24"/>
                <w:szCs w:val="24"/>
              </w:rPr>
              <w:t>“F</w:t>
            </w:r>
            <w:r>
              <w:rPr>
                <w:sz w:val="24"/>
                <w:szCs w:val="24"/>
              </w:rPr>
              <w:t>older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”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hoose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fold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on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clicks </w:t>
            </w:r>
            <w:r>
              <w:rPr>
                <w:spacing w:val="-1"/>
                <w:sz w:val="24"/>
                <w:szCs w:val="24"/>
              </w:rPr>
              <w:t>“F</w:t>
            </w:r>
            <w:r>
              <w:rPr>
                <w:sz w:val="24"/>
                <w:szCs w:val="24"/>
              </w:rPr>
              <w:t>older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”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hoose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fold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t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  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 sc</w:t>
            </w:r>
            <w:r>
              <w:rPr>
                <w:spacing w:val="-1"/>
                <w:sz w:val="24"/>
                <w:szCs w:val="24"/>
              </w:rPr>
              <w:t>ree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will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show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bsolute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th.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1390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4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choose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“</w:t>
            </w:r>
            <w:r>
              <w:rPr>
                <w:spacing w:val="-1"/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old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proofErr w:type="gramEnd"/>
            <w:r>
              <w:rPr>
                <w:sz w:val="24"/>
                <w:szCs w:val="24"/>
              </w:rPr>
              <w:t xml:space="preserve"> 1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hoose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fold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o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e.</w:t>
            </w:r>
          </w:p>
          <w:p w:rsidR="007A70AC" w:rsidRDefault="002D4EB0">
            <w:pPr>
              <w:ind w:left="4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choose</w:t>
            </w:r>
            <w:r>
              <w:rPr>
                <w:spacing w:val="-1"/>
                <w:sz w:val="24"/>
                <w:szCs w:val="24"/>
              </w:rPr>
              <w:t xml:space="preserve"> “F</w:t>
            </w:r>
            <w:r>
              <w:rPr>
                <w:sz w:val="24"/>
                <w:szCs w:val="24"/>
              </w:rPr>
              <w:t>old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</w:t>
            </w:r>
            <w:proofErr w:type="gramStart"/>
            <w:r>
              <w:rPr>
                <w:sz w:val="24"/>
                <w:szCs w:val="24"/>
              </w:rPr>
              <w:t>2 ”</w:t>
            </w:r>
            <w:proofErr w:type="gramEnd"/>
            <w:r>
              <w:rPr>
                <w:sz w:val="24"/>
                <w:szCs w:val="24"/>
              </w:rPr>
              <w:t xml:space="preserve">  ,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hoose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fol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t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ut</w:t>
            </w:r>
          </w:p>
          <w:p w:rsidR="007A70AC" w:rsidRDefault="002D4EB0">
            <w:pPr>
              <w:ind w:left="81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fold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proofErr w:type="gramEnd"/>
            <w:r>
              <w:rPr>
                <w:sz w:val="24"/>
                <w:szCs w:val="24"/>
              </w:rPr>
              <w:t xml:space="preserve"> t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 identifi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with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fold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1.</w:t>
            </w:r>
          </w:p>
          <w:p w:rsidR="007A70AC" w:rsidRDefault="002D4EB0">
            <w:pPr>
              <w:ind w:left="816" w:right="21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will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spl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mess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“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ose two dif</w:t>
            </w:r>
            <w:r>
              <w:rPr>
                <w:spacing w:val="-1"/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fold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</w:t>
            </w:r>
            <w:r>
              <w:rPr>
                <w:spacing w:val="-1"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433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31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on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hoos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fol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 not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7A70AC" w:rsidRDefault="007A70AC">
      <w:pPr>
        <w:spacing w:line="200" w:lineRule="exact"/>
      </w:pPr>
    </w:p>
    <w:p w:rsidR="007A70AC" w:rsidRDefault="007A70AC">
      <w:pPr>
        <w:spacing w:before="2" w:line="220" w:lineRule="exact"/>
        <w:rPr>
          <w:sz w:val="22"/>
          <w:szCs w:val="22"/>
        </w:rPr>
      </w:pPr>
    </w:p>
    <w:p w:rsidR="007A70AC" w:rsidRDefault="002D4EB0">
      <w:pPr>
        <w:ind w:left="100"/>
        <w:sectPr w:rsidR="007A70AC">
          <w:pgSz w:w="11920" w:h="16840"/>
          <w:pgMar w:top="1320" w:right="1280" w:bottom="280" w:left="1340" w:header="720" w:footer="720" w:gutter="0"/>
          <w:cols w:space="720"/>
        </w:sectPr>
      </w:pPr>
      <w:r>
        <w:pict>
          <v:shape id="_x0000_i1027" type="#_x0000_t75" style="width:451.5pt;height:297.75pt">
            <v:imagedata r:id="rId7" o:title=""/>
          </v:shape>
        </w:pict>
      </w:r>
    </w:p>
    <w:p w:rsidR="007A70AC" w:rsidRDefault="002D4EB0">
      <w:pPr>
        <w:spacing w:before="1" w:line="80" w:lineRule="exact"/>
        <w:rPr>
          <w:sz w:val="9"/>
          <w:szCs w:val="9"/>
        </w:rPr>
      </w:pPr>
      <w:r>
        <w:lastRenderedPageBreak/>
        <w:pict>
          <v:shape id="_x0000_s1038" type="#_x0000_t75" style="position:absolute;margin-left:1in;margin-top:487.2pt;width:429.7pt;height:276.5pt;z-index:-1195;mso-position-horizontal-relative:page;mso-position-vertical-relative:page">
            <v:imagedata r:id="rId8" o:title=""/>
            <w10:wrap anchorx="page" anchory="page"/>
          </v:shape>
        </w:pic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1558"/>
        <w:gridCol w:w="2838"/>
        <w:gridCol w:w="1841"/>
      </w:tblGrid>
      <w:tr w:rsidR="007A70AC">
        <w:trPr>
          <w:trHeight w:hRule="exact" w:val="31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6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D003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two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older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nhKC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102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7A70AC">
        <w:trPr>
          <w:trHeight w:hRule="exact" w:val="310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8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6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</w:tr>
      <w:tr w:rsidR="007A70AC">
        <w:trPr>
          <w:trHeight w:hRule="exact" w:val="816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to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 two</w:t>
            </w:r>
          </w:p>
          <w:p w:rsidR="007A70AC" w:rsidRDefault="002D4EB0">
            <w:pPr>
              <w:spacing w:line="245" w:lineRule="auto"/>
              <w:ind w:left="96" w:right="195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proofErr w:type="gramEnd"/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nd 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ir </w:t>
            </w:r>
            <w:r>
              <w:rPr>
                <w:rFonts w:ascii="Arial" w:eastAsia="Arial" w:hAnsi="Arial" w:cs="Arial"/>
                <w:sz w:val="22"/>
                <w:szCs w:val="22"/>
              </w:rPr>
              <w:t>su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z w:val="22"/>
                <w:szCs w:val="22"/>
              </w:rPr>
              <w:t>h one is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he 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>er.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on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 sc</w:t>
            </w:r>
            <w:r>
              <w:rPr>
                <w:spacing w:val="-1"/>
                <w:sz w:val="24"/>
                <w:szCs w:val="24"/>
              </w:rPr>
              <w:t>ree</w:t>
            </w:r>
            <w:r>
              <w:rPr>
                <w:sz w:val="24"/>
                <w:szCs w:val="24"/>
              </w:rPr>
              <w:t>n</w:t>
            </w:r>
          </w:p>
        </w:tc>
      </w:tr>
      <w:tr w:rsidR="007A70AC">
        <w:trPr>
          <w:trHeight w:hRule="exact" w:val="56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setting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 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z w:val="24"/>
                <w:szCs w:val="24"/>
              </w:rPr>
              <w:t>app</w:t>
            </w:r>
            <w:r>
              <w:rPr>
                <w:spacing w:val="5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medi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</w:p>
          <w:p w:rsidR="007A70AC" w:rsidRDefault="002D4EB0">
            <w:pPr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 proc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</w:t>
            </w:r>
          </w:p>
        </w:tc>
      </w:tr>
      <w:tr w:rsidR="007A70AC">
        <w:trPr>
          <w:trHeight w:hRule="exact" w:val="296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ometi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</w:p>
        </w:tc>
      </w:tr>
      <w:tr w:rsidR="007A70AC">
        <w:trPr>
          <w:trHeight w:hRule="exact" w:val="1351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choose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two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olde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s.</w:t>
            </w:r>
          </w:p>
          <w:p w:rsidR="007A70AC" w:rsidRDefault="002D4EB0">
            <w:pPr>
              <w:spacing w:before="5"/>
              <w:ind w:left="15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2.  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Cli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st c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7A70AC" w:rsidRDefault="002D4EB0">
            <w:pPr>
              <w:spacing w:line="260" w:lineRule="exact"/>
              <w:ind w:left="15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3.  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m comp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proce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s.</w:t>
            </w:r>
          </w:p>
          <w:p w:rsidR="007A70AC" w:rsidRDefault="002D4EB0">
            <w:pPr>
              <w:spacing w:before="13" w:line="240" w:lineRule="exact"/>
              <w:ind w:left="516" w:right="193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4.  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sp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ay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compare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ul</w:t>
            </w:r>
            <w:r>
              <w:rPr>
                <w:rFonts w:ascii="Arial" w:eastAsia="Arial" w:hAnsi="Arial" w:cs="Arial"/>
                <w:sz w:val="22"/>
                <w:szCs w:val="22"/>
              </w:rPr>
              <w:t>t (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 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005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–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w compared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7A70AC"/>
        </w:tc>
      </w:tr>
      <w:tr w:rsidR="007A70AC">
        <w:trPr>
          <w:trHeight w:hRule="exact" w:val="1666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choose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 f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r, </w:t>
            </w:r>
            <w:r>
              <w:rPr>
                <w:spacing w:val="4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will show</w:t>
            </w:r>
          </w:p>
          <w:p w:rsidR="007A70AC" w:rsidRDefault="002D4EB0">
            <w:pPr>
              <w:ind w:left="9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proofErr w:type="gramEnd"/>
            <w:r>
              <w:rPr>
                <w:sz w:val="24"/>
                <w:szCs w:val="24"/>
              </w:rPr>
              <w:t xml:space="preserve"> mess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“</w:t>
            </w:r>
            <w:r>
              <w:rPr>
                <w:spacing w:val="-1"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9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choose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fold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r, </w:t>
            </w:r>
            <w:r>
              <w:rPr>
                <w:spacing w:val="4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will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show</w:t>
            </w:r>
          </w:p>
          <w:p w:rsidR="007A70AC" w:rsidRDefault="002D4EB0">
            <w:pPr>
              <w:ind w:left="9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proofErr w:type="gramEnd"/>
            <w:r>
              <w:rPr>
                <w:sz w:val="24"/>
                <w:szCs w:val="24"/>
              </w:rPr>
              <w:t xml:space="preserve"> mass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“</w:t>
            </w:r>
            <w:r>
              <w:rPr>
                <w:spacing w:val="-1"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96" w:right="131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 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 pr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ss 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ised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on, the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will not</w:t>
            </w:r>
            <w:r>
              <w:rPr>
                <w:spacing w:val="1"/>
                <w:sz w:val="24"/>
                <w:szCs w:val="24"/>
              </w:rPr>
              <w:t>if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spondi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g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 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w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sul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.</w:t>
            </w:r>
          </w:p>
        </w:tc>
      </w:tr>
      <w:tr w:rsidR="007A70AC">
        <w:trPr>
          <w:trHeight w:hRule="exact" w:val="293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433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317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A70AC" w:rsidRDefault="007A70AC">
      <w:pPr>
        <w:spacing w:before="8" w:line="100" w:lineRule="exact"/>
        <w:rPr>
          <w:sz w:val="11"/>
          <w:szCs w:val="11"/>
        </w:rPr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  <w:sectPr w:rsidR="007A70AC">
          <w:pgSz w:w="11920" w:h="16840"/>
          <w:pgMar w:top="1320" w:right="1280" w:bottom="280" w:left="1340" w:header="720" w:footer="720" w:gutter="0"/>
          <w:cols w:space="720"/>
        </w:sectPr>
      </w:pPr>
    </w:p>
    <w:p w:rsidR="007A70AC" w:rsidRDefault="007A70AC">
      <w:pPr>
        <w:spacing w:before="1" w:line="80" w:lineRule="exact"/>
        <w:rPr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1558"/>
        <w:gridCol w:w="2838"/>
        <w:gridCol w:w="1841"/>
      </w:tblGrid>
      <w:tr w:rsidR="007A70AC">
        <w:trPr>
          <w:trHeight w:hRule="exact" w:val="315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6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D004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l comp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ss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sz w:val="24"/>
                <w:szCs w:val="24"/>
              </w:rPr>
              <w:t>Kh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KC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102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nhKC</w:t>
            </w:r>
            <w:proofErr w:type="spellEnd"/>
          </w:p>
        </w:tc>
      </w:tr>
      <w:tr w:rsidR="007A70AC">
        <w:trPr>
          <w:trHeight w:hRule="exact" w:val="310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8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6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 w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 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’s 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unnin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.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ss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 run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ing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ss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 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op.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</w:p>
        </w:tc>
      </w:tr>
      <w:tr w:rsidR="007A70AC">
        <w:trPr>
          <w:trHeight w:hRule="exact" w:val="1390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ss.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show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onfi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 d</w:t>
            </w:r>
            <w:r>
              <w:rPr>
                <w:spacing w:val="1"/>
                <w:sz w:val="24"/>
                <w:szCs w:val="24"/>
              </w:rPr>
              <w:t>ia</w:t>
            </w:r>
            <w:r>
              <w:rPr>
                <w:sz w:val="24"/>
                <w:szCs w:val="24"/>
              </w:rPr>
              <w:t>lo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irm to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l comp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b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 xml:space="preserve">k to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 s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n.</w:t>
            </w:r>
          </w:p>
        </w:tc>
      </w:tr>
      <w:tr w:rsidR="007A70AC">
        <w:trPr>
          <w:trHeight w:hRule="exact" w:val="1114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ss.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stem show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onfi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 d</w:t>
            </w:r>
            <w:r>
              <w:rPr>
                <w:spacing w:val="1"/>
                <w:sz w:val="24"/>
                <w:szCs w:val="24"/>
              </w:rPr>
              <w:t>ia</w:t>
            </w:r>
            <w:r>
              <w:rPr>
                <w:sz w:val="24"/>
                <w:szCs w:val="24"/>
              </w:rPr>
              <w:t>lo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irm to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nue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b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 xml:space="preserve">k to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 s</w:t>
            </w:r>
            <w:r>
              <w:rPr>
                <w:spacing w:val="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n.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433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31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A70AC" w:rsidRDefault="007A70AC">
      <w:pPr>
        <w:sectPr w:rsidR="007A70AC">
          <w:pgSz w:w="11920" w:h="16840"/>
          <w:pgMar w:top="1320" w:right="1280" w:bottom="280" w:left="1340" w:header="720" w:footer="720" w:gutter="0"/>
          <w:cols w:space="720"/>
        </w:sectPr>
      </w:pPr>
    </w:p>
    <w:p w:rsidR="007A70AC" w:rsidRDefault="007A70AC">
      <w:pPr>
        <w:spacing w:before="2" w:line="100" w:lineRule="exact"/>
        <w:rPr>
          <w:sz w:val="10"/>
          <w:szCs w:val="10"/>
        </w:rPr>
      </w:pPr>
    </w:p>
    <w:p w:rsidR="007A70AC" w:rsidRDefault="002D4EB0">
      <w:pPr>
        <w:ind w:left="100"/>
      </w:pPr>
      <w:r>
        <w:pict>
          <v:shape id="_x0000_i1028" type="#_x0000_t75" style="width:376.5pt;height:375pt">
            <v:imagedata r:id="rId9" o:title=""/>
          </v:shape>
        </w:pict>
      </w: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before="3"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1558"/>
        <w:gridCol w:w="2838"/>
        <w:gridCol w:w="1841"/>
      </w:tblGrid>
      <w:tr w:rsidR="007A70AC">
        <w:trPr>
          <w:trHeight w:hRule="exact" w:val="317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6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D005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w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sult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Nhun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TH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102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Nhun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TH</w:t>
            </w:r>
            <w:proofErr w:type="spellEnd"/>
          </w:p>
        </w:tc>
      </w:tr>
      <w:tr w:rsidR="007A70AC">
        <w:trPr>
          <w:trHeight w:hRule="exact" w:val="310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8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6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turns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sult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clicks </w:t>
            </w:r>
            <w:r>
              <w:rPr>
                <w:spacing w:val="-1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”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on.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ter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om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step is complet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d.</w:t>
            </w:r>
          </w:p>
        </w:tc>
      </w:tr>
      <w:tr w:rsidR="007A70AC">
        <w:trPr>
          <w:trHeight w:hRule="exact" w:val="293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sult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spl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on the 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 sc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n.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right="105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h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</w:t>
            </w:r>
            <w:r>
              <w:rPr>
                <w:spacing w:val="3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</w:t>
            </w:r>
          </w:p>
        </w:tc>
      </w:tr>
      <w:tr w:rsidR="007A70AC">
        <w:trPr>
          <w:trHeight w:hRule="exact" w:val="562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A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ter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om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ss 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uns with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rions.</w:t>
            </w:r>
          </w:p>
          <w:p w:rsidR="007A70AC" w:rsidRDefault="002D4EB0">
            <w:pPr>
              <w:ind w:left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om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sult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on the 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in sc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n.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433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314"/>
        </w:trPr>
        <w:tc>
          <w:tcPr>
            <w:tcW w:w="2828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ssues:</w:t>
            </w:r>
          </w:p>
        </w:tc>
        <w:tc>
          <w:tcPr>
            <w:tcW w:w="6236" w:type="dxa"/>
            <w:gridSpan w:val="3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A70AC" w:rsidRDefault="007A70AC">
      <w:pPr>
        <w:sectPr w:rsidR="007A70AC">
          <w:pgSz w:w="11920" w:h="16840"/>
          <w:pgMar w:top="1320" w:right="1280" w:bottom="280" w:left="1340" w:header="720" w:footer="720" w:gutter="0"/>
          <w:cols w:space="720"/>
        </w:sectPr>
      </w:pPr>
    </w:p>
    <w:p w:rsidR="007A70AC" w:rsidRDefault="007A70AC">
      <w:pPr>
        <w:spacing w:before="14" w:line="280" w:lineRule="exact"/>
        <w:rPr>
          <w:sz w:val="28"/>
          <w:szCs w:val="28"/>
        </w:rPr>
      </w:pPr>
    </w:p>
    <w:p w:rsidR="007A70AC" w:rsidRDefault="002D4EB0">
      <w:pPr>
        <w:ind w:left="100"/>
      </w:pPr>
      <w:r>
        <w:pict>
          <v:shape id="_x0000_i1029" type="#_x0000_t75" style="width:451.5pt;height:177.75pt">
            <v:imagedata r:id="rId10" o:title=""/>
          </v:shape>
        </w:pict>
      </w:r>
    </w:p>
    <w:p w:rsidR="007A70AC" w:rsidRDefault="007A70AC">
      <w:pPr>
        <w:spacing w:before="3" w:line="100" w:lineRule="exact"/>
        <w:rPr>
          <w:sz w:val="10"/>
          <w:szCs w:val="10"/>
        </w:rPr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p w:rsidR="007A70AC" w:rsidRDefault="007A70AC">
      <w:pPr>
        <w:spacing w:line="200" w:lineRule="exact"/>
      </w:pPr>
    </w:p>
    <w:tbl>
      <w:tblPr>
        <w:tblW w:w="0" w:type="auto"/>
        <w:tblInd w:w="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1560"/>
        <w:gridCol w:w="2838"/>
        <w:gridCol w:w="1841"/>
      </w:tblGrid>
      <w:tr w:rsidR="007A70AC">
        <w:trPr>
          <w:trHeight w:hRule="exact" w:val="314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D:</w:t>
            </w:r>
          </w:p>
        </w:tc>
        <w:tc>
          <w:tcPr>
            <w:tcW w:w="6239" w:type="dxa"/>
            <w:gridSpan w:val="3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D006</w:t>
            </w:r>
          </w:p>
        </w:tc>
      </w:tr>
      <w:tr w:rsidR="007A70AC">
        <w:trPr>
          <w:trHeight w:hRule="exact" w:val="295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me:</w:t>
            </w:r>
          </w:p>
        </w:tc>
        <w:tc>
          <w:tcPr>
            <w:tcW w:w="623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w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</w:t>
            </w:r>
          </w:p>
        </w:tc>
      </w:tr>
      <w:tr w:rsidR="007A70AC">
        <w:trPr>
          <w:trHeight w:hRule="exact" w:val="295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Nhun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TH</w:t>
            </w:r>
            <w:proofErr w:type="spellEnd"/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1029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B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Nhun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TH</w:t>
            </w:r>
            <w:proofErr w:type="spellEnd"/>
          </w:p>
        </w:tc>
      </w:tr>
      <w:tr w:rsidR="007A70AC">
        <w:trPr>
          <w:trHeight w:hRule="exact" w:val="310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Cr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  <w:tc>
          <w:tcPr>
            <w:tcW w:w="2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70AC" w:rsidRDefault="002D4EB0">
            <w:pPr>
              <w:spacing w:line="260" w:lineRule="exact"/>
              <w:ind w:left="8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st Up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ted: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26/3</w:t>
            </w:r>
            <w:r>
              <w:rPr>
                <w:spacing w:val="1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2015</w:t>
            </w:r>
          </w:p>
        </w:tc>
      </w:tr>
      <w:tr w:rsidR="007A70AC">
        <w:trPr>
          <w:trHeight w:hRule="exact" w:val="295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right="9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tor:</w:t>
            </w:r>
          </w:p>
        </w:tc>
        <w:tc>
          <w:tcPr>
            <w:tcW w:w="623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</w:p>
        </w:tc>
      </w:tr>
      <w:tr w:rsidR="007A70AC">
        <w:trPr>
          <w:trHeight w:hRule="exact" w:val="295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2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ription:</w:t>
            </w:r>
          </w:p>
        </w:tc>
        <w:tc>
          <w:tcPr>
            <w:tcW w:w="6239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8"/>
              <w:rPr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turns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sult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click </w:t>
            </w:r>
            <w:r>
              <w:rPr>
                <w:spacing w:val="-1"/>
                <w:sz w:val="24"/>
                <w:szCs w:val="24"/>
              </w:rPr>
              <w:t>“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tail”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on.</w:t>
            </w:r>
          </w:p>
        </w:tc>
      </w:tr>
      <w:tr w:rsidR="007A70AC">
        <w:trPr>
          <w:trHeight w:hRule="exact" w:val="296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319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9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ter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sult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spl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d.</w:t>
            </w:r>
          </w:p>
        </w:tc>
      </w:tr>
      <w:tr w:rsidR="007A70AC">
        <w:trPr>
          <w:trHeight w:hRule="exact" w:val="295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02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ondi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ions:</w:t>
            </w:r>
          </w:p>
        </w:tc>
        <w:tc>
          <w:tcPr>
            <w:tcW w:w="6239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sult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 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spla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on t</w:t>
            </w:r>
            <w:r>
              <w:rPr>
                <w:spacing w:val="3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main 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ee</w:t>
            </w:r>
            <w:r>
              <w:rPr>
                <w:sz w:val="24"/>
                <w:szCs w:val="24"/>
              </w:rPr>
              <w:t>n.</w:t>
            </w:r>
          </w:p>
        </w:tc>
      </w:tr>
      <w:tr w:rsidR="007A70AC">
        <w:trPr>
          <w:trHeight w:hRule="exact" w:val="293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right="102"/>
              <w:jc w:val="right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9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</w:t>
            </w:r>
          </w:p>
        </w:tc>
      </w:tr>
      <w:tr w:rsidR="007A70AC">
        <w:trPr>
          <w:trHeight w:hRule="exact" w:val="295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3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4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239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8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ometi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</w:p>
        </w:tc>
      </w:tr>
      <w:tr w:rsidR="007A70AC">
        <w:trPr>
          <w:trHeight w:hRule="exact" w:val="1116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mal Course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9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st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o view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mpa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d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tail.</w:t>
            </w:r>
          </w:p>
          <w:p w:rsidR="007A70AC" w:rsidRDefault="002D4EB0">
            <w:pPr>
              <w:ind w:left="1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 displ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“c</w:t>
            </w:r>
            <w:r>
              <w:rPr>
                <w:sz w:val="24"/>
                <w:szCs w:val="24"/>
              </w:rPr>
              <w:t>omp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red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 sc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n”</w:t>
            </w:r>
          </w:p>
          <w:p w:rsidR="007A70AC" w:rsidRDefault="002D4EB0">
            <w:pPr>
              <w:ind w:left="518" w:right="866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 Cl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 </w:t>
            </w:r>
            <w:r>
              <w:rPr>
                <w:spacing w:val="1"/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4"/>
                <w:sz w:val="24"/>
                <w:szCs w:val="24"/>
              </w:rPr>
              <w:t>e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or mouse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sc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oll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see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tail.</w:t>
            </w:r>
          </w:p>
        </w:tc>
      </w:tr>
      <w:tr w:rsidR="007A70AC">
        <w:trPr>
          <w:trHeight w:hRule="exact" w:val="293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7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Cours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s:</w:t>
            </w:r>
          </w:p>
        </w:tc>
        <w:tc>
          <w:tcPr>
            <w:tcW w:w="6239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5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ce</w:t>
            </w:r>
            <w:r>
              <w:rPr>
                <w:sz w:val="24"/>
                <w:szCs w:val="24"/>
              </w:rPr>
              <w:t>pt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ons:</w:t>
            </w:r>
          </w:p>
        </w:tc>
        <w:tc>
          <w:tcPr>
            <w:tcW w:w="6239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5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182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ludes:</w:t>
            </w:r>
          </w:p>
        </w:tc>
        <w:tc>
          <w:tcPr>
            <w:tcW w:w="6239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A70AC">
        <w:trPr>
          <w:trHeight w:hRule="exact" w:val="296"/>
        </w:trPr>
        <w:tc>
          <w:tcPr>
            <w:tcW w:w="282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433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nts:</w:t>
            </w:r>
          </w:p>
        </w:tc>
        <w:tc>
          <w:tcPr>
            <w:tcW w:w="6239" w:type="dxa"/>
            <w:gridSpan w:val="3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7A70AC" w:rsidRDefault="002D4EB0">
            <w:pPr>
              <w:spacing w:line="260" w:lineRule="exact"/>
              <w:ind w:left="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A70AC" w:rsidRDefault="007A70AC">
      <w:pPr>
        <w:sectPr w:rsidR="007A70AC">
          <w:pgSz w:w="11920" w:h="16840"/>
          <w:pgMar w:top="1560" w:right="1280" w:bottom="280" w:left="1340" w:header="720" w:footer="720" w:gutter="0"/>
          <w:cols w:space="720"/>
        </w:sectPr>
      </w:pPr>
    </w:p>
    <w:p w:rsidR="007A70AC" w:rsidRDefault="002D4EB0">
      <w:pPr>
        <w:spacing w:before="63" w:line="257" w:lineRule="auto"/>
        <w:ind w:left="1147" w:right="5388" w:firstLine="360"/>
        <w:rPr>
          <w:sz w:val="24"/>
          <w:szCs w:val="24"/>
        </w:rPr>
      </w:pPr>
      <w:r>
        <w:lastRenderedPageBreak/>
        <w:pict>
          <v:group id="_x0000_s1027" style="position:absolute;left:0;text-align:left;margin-left:71.95pt;margin-top:71.25pt;width:454.25pt;height:32.5pt;z-index:-1194;mso-position-horizontal-relative:page;mso-position-vertical-relative:page" coordorigin="1439,1425" coordsize="9085,650">
            <v:shape id="_x0000_s1035" style="position:absolute;left:4280;top:1445;width:6224;height:0" coordorigin="4280,1445" coordsize="6224,0" path="m4280,1445r6224,e" filled="f" strokeweight=".58pt">
              <v:path arrowok="t"/>
            </v:shape>
            <v:shape id="_x0000_s1034" style="position:absolute;left:1460;top:1740;width:2811;height:0" coordorigin="1460,1740" coordsize="2811,0" path="m1460,1740r2810,e" filled="f" strokeweight=".58pt">
              <v:path arrowok="t"/>
            </v:shape>
            <v:shape id="_x0000_s1033" style="position:absolute;left:4280;top:1740;width:6224;height:0" coordorigin="4280,1740" coordsize="6224,0" path="m4280,1740r6224,e" filled="f" strokeweight=".58pt">
              <v:path arrowok="t"/>
            </v:shape>
            <v:shape id="_x0000_s1032" style="position:absolute;left:1450;top:1450;width:0;height:615" coordorigin="1450,1450" coordsize="0,615" path="m1450,1450r,614e" filled="f" strokeweight="1.06pt">
              <v:path arrowok="t"/>
            </v:shape>
            <v:shape id="_x0000_s1031" style="position:absolute;left:1460;top:2055;width:2811;height:0" coordorigin="1460,2055" coordsize="2811,0" path="m1460,2055r2810,e" filled="f" strokeweight="1.06pt">
              <v:path arrowok="t"/>
            </v:shape>
            <v:shape id="_x0000_s1030" style="position:absolute;left:4280;top:1440;width:0;height:624" coordorigin="4280,1440" coordsize="0,624" path="m4280,1440r,624e" filled="f" strokeweight=".96pt">
              <v:path arrowok="t"/>
            </v:shape>
            <v:shape id="_x0000_s1029" style="position:absolute;left:4290;top:2055;width:6215;height:0" coordorigin="4290,2055" coordsize="6215,0" path="m4290,2055r6214,e" filled="f" strokeweight="1.06pt">
              <v:path arrowok="t"/>
            </v:shape>
            <v:shape id="_x0000_s1028" style="position:absolute;left:10514;top:1435;width:0;height:629" coordorigin="10514,1435" coordsize="0,629" path="m10514,1435r,629e" filled="f" strokeweight="1.06pt">
              <v:path arrowok="t"/>
            </v:shape>
            <w10:wrap anchorx="page" anchory="page"/>
          </v:group>
        </w:pict>
      </w:r>
      <w:r>
        <w:rPr>
          <w:sz w:val="24"/>
          <w:szCs w:val="24"/>
        </w:rPr>
        <w:t>Assump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ions: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N/A Not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ssues: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N/A</w:t>
      </w:r>
    </w:p>
    <w:p w:rsidR="007A70AC" w:rsidRDefault="007A70AC">
      <w:pPr>
        <w:spacing w:line="200" w:lineRule="exact"/>
      </w:pPr>
    </w:p>
    <w:p w:rsidR="007A70AC" w:rsidRDefault="007A70AC">
      <w:pPr>
        <w:spacing w:before="6" w:line="260" w:lineRule="exact"/>
        <w:rPr>
          <w:sz w:val="26"/>
          <w:szCs w:val="26"/>
        </w:rPr>
      </w:pPr>
    </w:p>
    <w:p w:rsidR="007A70AC" w:rsidRDefault="002D4EB0">
      <w:pPr>
        <w:ind w:left="100"/>
      </w:pPr>
      <w:r>
        <w:pict>
          <v:shape id="_x0000_i1030" type="#_x0000_t75" style="width:375pt;height:207.75pt">
            <v:imagedata r:id="rId11" o:title=""/>
          </v:shape>
        </w:pict>
      </w:r>
    </w:p>
    <w:sectPr w:rsidR="007A70AC">
      <w:pgSz w:w="1192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F098D"/>
    <w:multiLevelType w:val="multilevel"/>
    <w:tmpl w:val="215E8B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AC"/>
    <w:rsid w:val="002D4EB0"/>
    <w:rsid w:val="007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EBA6100E-4ECA-4CAB-86A2-C9E4FAB9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Kaka Hoang Huy</cp:lastModifiedBy>
  <cp:revision>3</cp:revision>
  <dcterms:created xsi:type="dcterms:W3CDTF">2015-09-19T08:03:00Z</dcterms:created>
  <dcterms:modified xsi:type="dcterms:W3CDTF">2015-09-19T08:04:00Z</dcterms:modified>
</cp:coreProperties>
</file>